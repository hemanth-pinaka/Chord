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82F" w:rsidRDefault="0045582F">
      <w:pPr>
        <w:spacing w:before="9" w:line="260" w:lineRule="exact"/>
        <w:rPr>
          <w:sz w:val="26"/>
          <w:szCs w:val="26"/>
        </w:rPr>
      </w:pPr>
    </w:p>
    <w:p w:rsidR="0045582F" w:rsidRDefault="0045582F">
      <w:pPr>
        <w:spacing w:before="9" w:line="260" w:lineRule="exact"/>
        <w:rPr>
          <w:sz w:val="26"/>
          <w:szCs w:val="26"/>
        </w:rPr>
      </w:pPr>
    </w:p>
    <w:p w:rsidR="0045582F" w:rsidRPr="000E0202" w:rsidRDefault="00C200D4" w:rsidP="006B338A">
      <w:pPr>
        <w:pStyle w:val="Title"/>
        <w:ind w:firstLine="220"/>
        <w:rPr>
          <w:rFonts w:eastAsia="Calibri"/>
        </w:rPr>
      </w:pPr>
      <w:r w:rsidRPr="000E0202">
        <w:rPr>
          <w:rFonts w:eastAsia="Calibri"/>
          <w:spacing w:val="1"/>
          <w:u w:color="000000"/>
        </w:rPr>
        <w:t>C</w:t>
      </w:r>
      <w:r w:rsidRPr="000E0202">
        <w:rPr>
          <w:rFonts w:eastAsia="Calibri"/>
          <w:u w:color="000000"/>
        </w:rPr>
        <w:t>ho</w:t>
      </w:r>
      <w:r w:rsidRPr="000E0202">
        <w:rPr>
          <w:rFonts w:eastAsia="Calibri"/>
          <w:spacing w:val="1"/>
          <w:u w:color="000000"/>
        </w:rPr>
        <w:t>r</w:t>
      </w:r>
      <w:r w:rsidRPr="000E0202">
        <w:rPr>
          <w:rFonts w:eastAsia="Calibri"/>
          <w:u w:color="000000"/>
        </w:rPr>
        <w:t>d</w:t>
      </w:r>
    </w:p>
    <w:p w:rsidR="0045582F" w:rsidRDefault="0045582F">
      <w:pPr>
        <w:spacing w:before="17" w:line="240" w:lineRule="exact"/>
        <w:rPr>
          <w:sz w:val="24"/>
          <w:szCs w:val="24"/>
        </w:rPr>
      </w:pPr>
    </w:p>
    <w:p w:rsidR="00E26066" w:rsidRDefault="00C200D4">
      <w:pPr>
        <w:spacing w:before="16"/>
        <w:ind w:left="220" w:right="217"/>
        <w:rPr>
          <w:rFonts w:ascii="Calibri" w:eastAsia="Calibri" w:hAnsi="Calibri" w:cs="Calibri"/>
          <w:spacing w:val="-3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Im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ed the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E26066">
        <w:rPr>
          <w:rFonts w:ascii="Calibri" w:eastAsia="Calibri" w:hAnsi="Calibri" w:cs="Calibri"/>
          <w:spacing w:val="-1"/>
          <w:sz w:val="22"/>
          <w:szCs w:val="22"/>
        </w:rPr>
        <w:t xml:space="preserve">original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="00E26066">
        <w:rPr>
          <w:rFonts w:ascii="Calibri" w:eastAsia="Calibri" w:hAnsi="Calibri" w:cs="Calibri"/>
          <w:spacing w:val="-3"/>
          <w:sz w:val="22"/>
          <w:szCs w:val="22"/>
        </w:rPr>
        <w:t>for distributed storage and fetch of files.</w:t>
      </w:r>
    </w:p>
    <w:p w:rsidR="0045582F" w:rsidRDefault="00E26066">
      <w:pPr>
        <w:spacing w:before="16"/>
        <w:ind w:left="220" w:right="21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3"/>
          <w:sz w:val="22"/>
          <w:szCs w:val="22"/>
        </w:rPr>
        <w:t>It has been implemented using</w:t>
      </w:r>
      <w:r w:rsidR="00C200D4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C200D4">
        <w:rPr>
          <w:rFonts w:ascii="Calibri" w:eastAsia="Calibri" w:hAnsi="Calibri" w:cs="Calibri"/>
          <w:spacing w:val="-2"/>
          <w:sz w:val="22"/>
          <w:szCs w:val="22"/>
        </w:rPr>
        <w:t>c</w:t>
      </w:r>
      <w:r w:rsidR="00C200D4">
        <w:rPr>
          <w:rFonts w:ascii="Calibri" w:eastAsia="Calibri" w:hAnsi="Calibri" w:cs="Calibri"/>
          <w:spacing w:val="1"/>
          <w:sz w:val="22"/>
          <w:szCs w:val="22"/>
        </w:rPr>
        <w:t>o</w:t>
      </w:r>
      <w:r w:rsidR="00C200D4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C200D4">
        <w:rPr>
          <w:rFonts w:ascii="Calibri" w:eastAsia="Calibri" w:hAnsi="Calibri" w:cs="Calibri"/>
          <w:sz w:val="22"/>
          <w:szCs w:val="22"/>
        </w:rPr>
        <w:t>sistent</w:t>
      </w:r>
      <w:r w:rsidR="00C200D4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="00C200D4">
        <w:rPr>
          <w:rFonts w:ascii="Calibri" w:eastAsia="Calibri" w:hAnsi="Calibri" w:cs="Calibri"/>
          <w:sz w:val="22"/>
          <w:szCs w:val="22"/>
        </w:rPr>
        <w:t>ha</w:t>
      </w:r>
      <w:r w:rsidR="00C200D4">
        <w:rPr>
          <w:rFonts w:ascii="Calibri" w:eastAsia="Calibri" w:hAnsi="Calibri" w:cs="Calibri"/>
          <w:spacing w:val="-3"/>
          <w:sz w:val="22"/>
          <w:szCs w:val="22"/>
        </w:rPr>
        <w:t>s</w:t>
      </w:r>
      <w:r w:rsidR="00C200D4">
        <w:rPr>
          <w:rFonts w:ascii="Calibri" w:eastAsia="Calibri" w:hAnsi="Calibri" w:cs="Calibri"/>
          <w:spacing w:val="-1"/>
          <w:sz w:val="22"/>
          <w:szCs w:val="22"/>
        </w:rPr>
        <w:t>h</w:t>
      </w:r>
      <w:r w:rsidR="00C200D4">
        <w:rPr>
          <w:rFonts w:ascii="Calibri" w:eastAsia="Calibri" w:hAnsi="Calibri" w:cs="Calibri"/>
          <w:sz w:val="22"/>
          <w:szCs w:val="22"/>
        </w:rPr>
        <w:t>i</w:t>
      </w:r>
      <w:r w:rsidR="00C200D4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C200D4">
        <w:rPr>
          <w:rFonts w:ascii="Calibri" w:eastAsia="Calibri" w:hAnsi="Calibri" w:cs="Calibri"/>
          <w:sz w:val="22"/>
          <w:szCs w:val="22"/>
        </w:rPr>
        <w:t>g</w:t>
      </w:r>
      <w:r w:rsidR="00C200D4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C200D4">
        <w:rPr>
          <w:rFonts w:ascii="Calibri" w:eastAsia="Calibri" w:hAnsi="Calibri" w:cs="Calibri"/>
          <w:sz w:val="22"/>
          <w:szCs w:val="22"/>
        </w:rPr>
        <w:t>f</w:t>
      </w:r>
      <w:r w:rsidR="00C200D4">
        <w:rPr>
          <w:rFonts w:ascii="Calibri" w:eastAsia="Calibri" w:hAnsi="Calibri" w:cs="Calibri"/>
          <w:spacing w:val="1"/>
          <w:sz w:val="22"/>
          <w:szCs w:val="22"/>
        </w:rPr>
        <w:t>o</w:t>
      </w:r>
      <w:r w:rsidR="00C200D4">
        <w:rPr>
          <w:rFonts w:ascii="Calibri" w:eastAsia="Calibri" w:hAnsi="Calibri" w:cs="Calibri"/>
          <w:sz w:val="22"/>
          <w:szCs w:val="22"/>
        </w:rPr>
        <w:t>r has</w:t>
      </w:r>
      <w:r w:rsidR="00C200D4">
        <w:rPr>
          <w:rFonts w:ascii="Calibri" w:eastAsia="Calibri" w:hAnsi="Calibri" w:cs="Calibri"/>
          <w:spacing w:val="-2"/>
          <w:sz w:val="22"/>
          <w:szCs w:val="22"/>
        </w:rPr>
        <w:t>h</w:t>
      </w:r>
      <w:r w:rsidR="00C200D4">
        <w:rPr>
          <w:rFonts w:ascii="Calibri" w:eastAsia="Calibri" w:hAnsi="Calibri" w:cs="Calibri"/>
          <w:sz w:val="22"/>
          <w:szCs w:val="22"/>
        </w:rPr>
        <w:t>i</w:t>
      </w:r>
      <w:r w:rsidR="00C200D4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C200D4">
        <w:rPr>
          <w:rFonts w:ascii="Calibri" w:eastAsia="Calibri" w:hAnsi="Calibri" w:cs="Calibri"/>
          <w:sz w:val="22"/>
          <w:szCs w:val="22"/>
        </w:rPr>
        <w:t>g</w:t>
      </w:r>
      <w:r w:rsidR="00C200D4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C200D4">
        <w:rPr>
          <w:rFonts w:ascii="Calibri" w:eastAsia="Calibri" w:hAnsi="Calibri" w:cs="Calibri"/>
          <w:spacing w:val="1"/>
          <w:sz w:val="22"/>
          <w:szCs w:val="22"/>
        </w:rPr>
        <w:t>t</w:t>
      </w:r>
      <w:r w:rsidR="00C200D4">
        <w:rPr>
          <w:rFonts w:ascii="Calibri" w:eastAsia="Calibri" w:hAnsi="Calibri" w:cs="Calibri"/>
          <w:spacing w:val="-1"/>
          <w:sz w:val="22"/>
          <w:szCs w:val="22"/>
        </w:rPr>
        <w:t>h</w:t>
      </w:r>
      <w:r w:rsidR="00C200D4">
        <w:rPr>
          <w:rFonts w:ascii="Calibri" w:eastAsia="Calibri" w:hAnsi="Calibri" w:cs="Calibri"/>
          <w:sz w:val="22"/>
          <w:szCs w:val="22"/>
        </w:rPr>
        <w:t>e</w:t>
      </w:r>
      <w:r w:rsidR="00C200D4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C200D4">
        <w:rPr>
          <w:rFonts w:ascii="Calibri" w:eastAsia="Calibri" w:hAnsi="Calibri" w:cs="Calibri"/>
          <w:sz w:val="22"/>
          <w:szCs w:val="22"/>
        </w:rPr>
        <w:t>k</w:t>
      </w:r>
      <w:r w:rsidR="00C200D4">
        <w:rPr>
          <w:rFonts w:ascii="Calibri" w:eastAsia="Calibri" w:hAnsi="Calibri" w:cs="Calibri"/>
          <w:spacing w:val="-1"/>
          <w:sz w:val="22"/>
          <w:szCs w:val="22"/>
        </w:rPr>
        <w:t>e</w:t>
      </w:r>
      <w:r w:rsidR="00C200D4">
        <w:rPr>
          <w:rFonts w:ascii="Calibri" w:eastAsia="Calibri" w:hAnsi="Calibri" w:cs="Calibri"/>
          <w:sz w:val="22"/>
          <w:szCs w:val="22"/>
        </w:rPr>
        <w:t>y</w:t>
      </w:r>
      <w:r w:rsidR="00C200D4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C200D4">
        <w:rPr>
          <w:rFonts w:ascii="Calibri" w:eastAsia="Calibri" w:hAnsi="Calibri" w:cs="Calibri"/>
          <w:sz w:val="22"/>
          <w:szCs w:val="22"/>
        </w:rPr>
        <w:t>a</w:t>
      </w:r>
      <w:r w:rsidR="00C200D4">
        <w:rPr>
          <w:rFonts w:ascii="Calibri" w:eastAsia="Calibri" w:hAnsi="Calibri" w:cs="Calibri"/>
          <w:spacing w:val="-3"/>
          <w:sz w:val="22"/>
          <w:szCs w:val="22"/>
        </w:rPr>
        <w:t>n</w:t>
      </w:r>
      <w:r w:rsidR="00C200D4">
        <w:rPr>
          <w:rFonts w:ascii="Calibri" w:eastAsia="Calibri" w:hAnsi="Calibri" w:cs="Calibri"/>
          <w:sz w:val="22"/>
          <w:szCs w:val="22"/>
        </w:rPr>
        <w:t>d</w:t>
      </w:r>
      <w:r w:rsidR="00C200D4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C200D4">
        <w:rPr>
          <w:rFonts w:ascii="Calibri" w:eastAsia="Calibri" w:hAnsi="Calibri" w:cs="Calibri"/>
          <w:sz w:val="22"/>
          <w:szCs w:val="22"/>
        </w:rPr>
        <w:t>ide</w:t>
      </w:r>
      <w:r w:rsidR="00C200D4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C200D4">
        <w:rPr>
          <w:rFonts w:ascii="Calibri" w:eastAsia="Calibri" w:hAnsi="Calibri" w:cs="Calibri"/>
          <w:sz w:val="22"/>
          <w:szCs w:val="22"/>
        </w:rPr>
        <w:t>tifier</w:t>
      </w:r>
      <w:r w:rsidR="00C200D4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="00C200D4">
        <w:rPr>
          <w:rFonts w:ascii="Calibri" w:eastAsia="Calibri" w:hAnsi="Calibri" w:cs="Calibri"/>
          <w:spacing w:val="1"/>
          <w:sz w:val="22"/>
          <w:szCs w:val="22"/>
        </w:rPr>
        <w:t>v</w:t>
      </w:r>
      <w:r w:rsidR="00C200D4">
        <w:rPr>
          <w:rFonts w:ascii="Calibri" w:eastAsia="Calibri" w:hAnsi="Calibri" w:cs="Calibri"/>
          <w:sz w:val="22"/>
          <w:szCs w:val="22"/>
        </w:rPr>
        <w:t>al</w:t>
      </w:r>
      <w:r w:rsidR="00C200D4">
        <w:rPr>
          <w:rFonts w:ascii="Calibri" w:eastAsia="Calibri" w:hAnsi="Calibri" w:cs="Calibri"/>
          <w:spacing w:val="-1"/>
          <w:sz w:val="22"/>
          <w:szCs w:val="22"/>
        </w:rPr>
        <w:t>u</w:t>
      </w:r>
      <w:r w:rsidR="00C200D4">
        <w:rPr>
          <w:rFonts w:ascii="Calibri" w:eastAsia="Calibri" w:hAnsi="Calibri" w:cs="Calibri"/>
          <w:sz w:val="22"/>
          <w:szCs w:val="22"/>
        </w:rPr>
        <w:t>es</w:t>
      </w:r>
      <w:r w:rsidR="00C200D4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C200D4">
        <w:rPr>
          <w:rFonts w:ascii="Calibri" w:eastAsia="Calibri" w:hAnsi="Calibri" w:cs="Calibri"/>
          <w:sz w:val="22"/>
          <w:szCs w:val="22"/>
        </w:rPr>
        <w:t>a</w:t>
      </w:r>
      <w:r w:rsidR="00C200D4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C200D4">
        <w:rPr>
          <w:rFonts w:ascii="Calibri" w:eastAsia="Calibri" w:hAnsi="Calibri" w:cs="Calibri"/>
          <w:sz w:val="22"/>
          <w:szCs w:val="22"/>
        </w:rPr>
        <w:t>d st</w:t>
      </w:r>
      <w:r w:rsidR="00C200D4">
        <w:rPr>
          <w:rFonts w:ascii="Calibri" w:eastAsia="Calibri" w:hAnsi="Calibri" w:cs="Calibri"/>
          <w:spacing w:val="1"/>
          <w:sz w:val="22"/>
          <w:szCs w:val="22"/>
        </w:rPr>
        <w:t>o</w:t>
      </w:r>
      <w:r w:rsidR="00C200D4">
        <w:rPr>
          <w:rFonts w:ascii="Calibri" w:eastAsia="Calibri" w:hAnsi="Calibri" w:cs="Calibri"/>
          <w:sz w:val="22"/>
          <w:szCs w:val="22"/>
        </w:rPr>
        <w:t>ri</w:t>
      </w:r>
      <w:r w:rsidR="00C200D4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C200D4">
        <w:rPr>
          <w:rFonts w:ascii="Calibri" w:eastAsia="Calibri" w:hAnsi="Calibri" w:cs="Calibri"/>
          <w:sz w:val="22"/>
          <w:szCs w:val="22"/>
        </w:rPr>
        <w:t>g</w:t>
      </w:r>
      <w:r w:rsidR="00C200D4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C200D4">
        <w:rPr>
          <w:rFonts w:ascii="Calibri" w:eastAsia="Calibri" w:hAnsi="Calibri" w:cs="Calibri"/>
          <w:spacing w:val="1"/>
          <w:sz w:val="22"/>
          <w:szCs w:val="22"/>
        </w:rPr>
        <w:t>t</w:t>
      </w:r>
      <w:r w:rsidR="00C200D4">
        <w:rPr>
          <w:rFonts w:ascii="Calibri" w:eastAsia="Calibri" w:hAnsi="Calibri" w:cs="Calibri"/>
          <w:spacing w:val="-3"/>
          <w:sz w:val="22"/>
          <w:szCs w:val="22"/>
        </w:rPr>
        <w:t>h</w:t>
      </w:r>
      <w:r w:rsidR="00C200D4">
        <w:rPr>
          <w:rFonts w:ascii="Calibri" w:eastAsia="Calibri" w:hAnsi="Calibri" w:cs="Calibri"/>
          <w:sz w:val="22"/>
          <w:szCs w:val="22"/>
        </w:rPr>
        <w:t>em</w:t>
      </w:r>
      <w:r w:rsidR="00C200D4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C200D4">
        <w:rPr>
          <w:rFonts w:ascii="Calibri" w:eastAsia="Calibri" w:hAnsi="Calibri" w:cs="Calibri"/>
          <w:sz w:val="22"/>
          <w:szCs w:val="22"/>
        </w:rPr>
        <w:t xml:space="preserve">in the </w:t>
      </w:r>
      <w:proofErr w:type="gramStart"/>
      <w:r w:rsidR="00C200D4">
        <w:rPr>
          <w:rFonts w:ascii="Calibri" w:eastAsia="Calibri" w:hAnsi="Calibri" w:cs="Calibri"/>
          <w:sz w:val="22"/>
          <w:szCs w:val="22"/>
        </w:rPr>
        <w:t>fi</w:t>
      </w:r>
      <w:r w:rsidR="00C200D4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C200D4">
        <w:rPr>
          <w:rFonts w:ascii="Calibri" w:eastAsia="Calibri" w:hAnsi="Calibri" w:cs="Calibri"/>
          <w:spacing w:val="-3"/>
          <w:sz w:val="22"/>
          <w:szCs w:val="22"/>
        </w:rPr>
        <w:t>g</w:t>
      </w:r>
      <w:r w:rsidR="00C200D4">
        <w:rPr>
          <w:rFonts w:ascii="Calibri" w:eastAsia="Calibri" w:hAnsi="Calibri" w:cs="Calibri"/>
          <w:sz w:val="22"/>
          <w:szCs w:val="22"/>
        </w:rPr>
        <w:t>er</w:t>
      </w:r>
      <w:r w:rsidR="00C200D4">
        <w:rPr>
          <w:rFonts w:ascii="Calibri" w:eastAsia="Calibri" w:hAnsi="Calibri" w:cs="Calibri"/>
          <w:spacing w:val="-2"/>
          <w:sz w:val="22"/>
          <w:szCs w:val="22"/>
        </w:rPr>
        <w:t>(</w:t>
      </w:r>
      <w:proofErr w:type="gramEnd"/>
      <w:r w:rsidR="00C200D4">
        <w:rPr>
          <w:rFonts w:ascii="Calibri" w:eastAsia="Calibri" w:hAnsi="Calibri" w:cs="Calibri"/>
          <w:spacing w:val="-1"/>
          <w:sz w:val="22"/>
          <w:szCs w:val="22"/>
        </w:rPr>
        <w:t>h</w:t>
      </w:r>
      <w:r w:rsidR="00C200D4">
        <w:rPr>
          <w:rFonts w:ascii="Calibri" w:eastAsia="Calibri" w:hAnsi="Calibri" w:cs="Calibri"/>
          <w:sz w:val="22"/>
          <w:szCs w:val="22"/>
        </w:rPr>
        <w:t>as</w:t>
      </w:r>
      <w:r w:rsidR="00C200D4">
        <w:rPr>
          <w:rFonts w:ascii="Calibri" w:eastAsia="Calibri" w:hAnsi="Calibri" w:cs="Calibri"/>
          <w:spacing w:val="-1"/>
          <w:sz w:val="22"/>
          <w:szCs w:val="22"/>
        </w:rPr>
        <w:t>h</w:t>
      </w:r>
      <w:r w:rsidR="00C200D4">
        <w:rPr>
          <w:rFonts w:ascii="Calibri" w:eastAsia="Calibri" w:hAnsi="Calibri" w:cs="Calibri"/>
          <w:sz w:val="22"/>
          <w:szCs w:val="22"/>
        </w:rPr>
        <w:t>)</w:t>
      </w:r>
      <w:r w:rsidR="00C200D4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C200D4">
        <w:rPr>
          <w:rFonts w:ascii="Calibri" w:eastAsia="Calibri" w:hAnsi="Calibri" w:cs="Calibri"/>
          <w:sz w:val="22"/>
          <w:szCs w:val="22"/>
        </w:rPr>
        <w:t>tab</w:t>
      </w:r>
      <w:r w:rsidR="00C200D4">
        <w:rPr>
          <w:rFonts w:ascii="Calibri" w:eastAsia="Calibri" w:hAnsi="Calibri" w:cs="Calibri"/>
          <w:spacing w:val="-1"/>
          <w:sz w:val="22"/>
          <w:szCs w:val="22"/>
        </w:rPr>
        <w:t>l</w:t>
      </w:r>
      <w:r w:rsidR="00C200D4">
        <w:rPr>
          <w:rFonts w:ascii="Calibri" w:eastAsia="Calibri" w:hAnsi="Calibri" w:cs="Calibri"/>
          <w:sz w:val="22"/>
          <w:szCs w:val="22"/>
        </w:rPr>
        <w:t>es. Al</w:t>
      </w:r>
      <w:r w:rsidR="00C200D4">
        <w:rPr>
          <w:rFonts w:ascii="Calibri" w:eastAsia="Calibri" w:hAnsi="Calibri" w:cs="Calibri"/>
          <w:spacing w:val="-3"/>
          <w:sz w:val="22"/>
          <w:szCs w:val="22"/>
        </w:rPr>
        <w:t>s</w:t>
      </w:r>
      <w:r w:rsidR="00C200D4">
        <w:rPr>
          <w:rFonts w:ascii="Calibri" w:eastAsia="Calibri" w:hAnsi="Calibri" w:cs="Calibri"/>
          <w:sz w:val="22"/>
          <w:szCs w:val="22"/>
        </w:rPr>
        <w:t>o</w:t>
      </w:r>
      <w:r w:rsidR="00C200D4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C200D4">
        <w:rPr>
          <w:rFonts w:ascii="Calibri" w:eastAsia="Calibri" w:hAnsi="Calibri" w:cs="Calibri"/>
          <w:spacing w:val="-2"/>
          <w:sz w:val="22"/>
          <w:szCs w:val="22"/>
        </w:rPr>
        <w:t>i</w:t>
      </w:r>
      <w:r w:rsidR="00C200D4">
        <w:rPr>
          <w:rFonts w:ascii="Calibri" w:eastAsia="Calibri" w:hAnsi="Calibri" w:cs="Calibri"/>
          <w:spacing w:val="1"/>
          <w:sz w:val="22"/>
          <w:szCs w:val="22"/>
        </w:rPr>
        <w:t>m</w:t>
      </w:r>
      <w:r w:rsidR="00C200D4">
        <w:rPr>
          <w:rFonts w:ascii="Calibri" w:eastAsia="Calibri" w:hAnsi="Calibri" w:cs="Calibri"/>
          <w:spacing w:val="-1"/>
          <w:sz w:val="22"/>
          <w:szCs w:val="22"/>
        </w:rPr>
        <w:t>p</w:t>
      </w:r>
      <w:r w:rsidR="00C200D4">
        <w:rPr>
          <w:rFonts w:ascii="Calibri" w:eastAsia="Calibri" w:hAnsi="Calibri" w:cs="Calibri"/>
          <w:sz w:val="22"/>
          <w:szCs w:val="22"/>
        </w:rPr>
        <w:t>l</w:t>
      </w:r>
      <w:r w:rsidR="00C200D4">
        <w:rPr>
          <w:rFonts w:ascii="Calibri" w:eastAsia="Calibri" w:hAnsi="Calibri" w:cs="Calibri"/>
          <w:spacing w:val="-2"/>
          <w:sz w:val="22"/>
          <w:szCs w:val="22"/>
        </w:rPr>
        <w:t>e</w:t>
      </w:r>
      <w:r w:rsidR="00C200D4">
        <w:rPr>
          <w:rFonts w:ascii="Calibri" w:eastAsia="Calibri" w:hAnsi="Calibri" w:cs="Calibri"/>
          <w:spacing w:val="1"/>
          <w:sz w:val="22"/>
          <w:szCs w:val="22"/>
        </w:rPr>
        <w:t>m</w:t>
      </w:r>
      <w:r w:rsidR="00C200D4">
        <w:rPr>
          <w:rFonts w:ascii="Calibri" w:eastAsia="Calibri" w:hAnsi="Calibri" w:cs="Calibri"/>
          <w:spacing w:val="-2"/>
          <w:sz w:val="22"/>
          <w:szCs w:val="22"/>
        </w:rPr>
        <w:t>e</w:t>
      </w:r>
      <w:r w:rsidR="00C200D4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C200D4">
        <w:rPr>
          <w:rFonts w:ascii="Calibri" w:eastAsia="Calibri" w:hAnsi="Calibri" w:cs="Calibri"/>
          <w:sz w:val="22"/>
          <w:szCs w:val="22"/>
        </w:rPr>
        <w:t>t</w:t>
      </w:r>
      <w:r w:rsidR="00C200D4">
        <w:rPr>
          <w:rFonts w:ascii="Calibri" w:eastAsia="Calibri" w:hAnsi="Calibri" w:cs="Calibri"/>
          <w:spacing w:val="1"/>
          <w:sz w:val="22"/>
          <w:szCs w:val="22"/>
        </w:rPr>
        <w:t>e</w:t>
      </w:r>
      <w:r w:rsidR="00C200D4">
        <w:rPr>
          <w:rFonts w:ascii="Calibri" w:eastAsia="Calibri" w:hAnsi="Calibri" w:cs="Calibri"/>
          <w:sz w:val="22"/>
          <w:szCs w:val="22"/>
        </w:rPr>
        <w:t>d</w:t>
      </w:r>
      <w:r w:rsidR="00C200D4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C200D4">
        <w:rPr>
          <w:rFonts w:ascii="Calibri" w:eastAsia="Calibri" w:hAnsi="Calibri" w:cs="Calibri"/>
          <w:spacing w:val="1"/>
          <w:sz w:val="22"/>
          <w:szCs w:val="22"/>
        </w:rPr>
        <w:t>o</w:t>
      </w:r>
      <w:r w:rsidR="00C200D4">
        <w:rPr>
          <w:rFonts w:ascii="Calibri" w:eastAsia="Calibri" w:hAnsi="Calibri" w:cs="Calibri"/>
          <w:spacing w:val="-1"/>
          <w:sz w:val="22"/>
          <w:szCs w:val="22"/>
        </w:rPr>
        <w:t>b</w:t>
      </w:r>
      <w:r w:rsidR="00C200D4">
        <w:rPr>
          <w:rFonts w:ascii="Calibri" w:eastAsia="Calibri" w:hAnsi="Calibri" w:cs="Calibri"/>
          <w:spacing w:val="-2"/>
          <w:sz w:val="22"/>
          <w:szCs w:val="22"/>
        </w:rPr>
        <w:t>j</w:t>
      </w:r>
      <w:r w:rsidR="00C200D4">
        <w:rPr>
          <w:rFonts w:ascii="Calibri" w:eastAsia="Calibri" w:hAnsi="Calibri" w:cs="Calibri"/>
          <w:sz w:val="22"/>
          <w:szCs w:val="22"/>
        </w:rPr>
        <w:t>ect</w:t>
      </w:r>
      <w:r w:rsidR="00C200D4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C200D4">
        <w:rPr>
          <w:rFonts w:ascii="Calibri" w:eastAsia="Calibri" w:hAnsi="Calibri" w:cs="Calibri"/>
          <w:spacing w:val="-2"/>
          <w:sz w:val="22"/>
          <w:szCs w:val="22"/>
        </w:rPr>
        <w:t>a</w:t>
      </w:r>
      <w:r w:rsidR="00C200D4">
        <w:rPr>
          <w:rFonts w:ascii="Calibri" w:eastAsia="Calibri" w:hAnsi="Calibri" w:cs="Calibri"/>
          <w:sz w:val="22"/>
          <w:szCs w:val="22"/>
        </w:rPr>
        <w:t>cc</w:t>
      </w:r>
      <w:r w:rsidR="00C200D4">
        <w:rPr>
          <w:rFonts w:ascii="Calibri" w:eastAsia="Calibri" w:hAnsi="Calibri" w:cs="Calibri"/>
          <w:spacing w:val="1"/>
          <w:sz w:val="22"/>
          <w:szCs w:val="22"/>
        </w:rPr>
        <w:t>e</w:t>
      </w:r>
      <w:r w:rsidR="00C200D4">
        <w:rPr>
          <w:rFonts w:ascii="Calibri" w:eastAsia="Calibri" w:hAnsi="Calibri" w:cs="Calibri"/>
          <w:spacing w:val="-2"/>
          <w:sz w:val="22"/>
          <w:szCs w:val="22"/>
        </w:rPr>
        <w:t>s</w:t>
      </w:r>
      <w:r w:rsidR="00C200D4">
        <w:rPr>
          <w:rFonts w:ascii="Calibri" w:eastAsia="Calibri" w:hAnsi="Calibri" w:cs="Calibri"/>
          <w:sz w:val="22"/>
          <w:szCs w:val="22"/>
        </w:rPr>
        <w:t>s s</w:t>
      </w:r>
      <w:r w:rsidR="00C200D4">
        <w:rPr>
          <w:rFonts w:ascii="Calibri" w:eastAsia="Calibri" w:hAnsi="Calibri" w:cs="Calibri"/>
          <w:spacing w:val="1"/>
          <w:sz w:val="22"/>
          <w:szCs w:val="22"/>
        </w:rPr>
        <w:t>e</w:t>
      </w:r>
      <w:r w:rsidR="00C200D4">
        <w:rPr>
          <w:rFonts w:ascii="Calibri" w:eastAsia="Calibri" w:hAnsi="Calibri" w:cs="Calibri"/>
          <w:spacing w:val="-3"/>
          <w:sz w:val="22"/>
          <w:szCs w:val="22"/>
        </w:rPr>
        <w:t>r</w:t>
      </w:r>
      <w:r w:rsidR="00C200D4">
        <w:rPr>
          <w:rFonts w:ascii="Calibri" w:eastAsia="Calibri" w:hAnsi="Calibri" w:cs="Calibri"/>
          <w:spacing w:val="1"/>
          <w:sz w:val="22"/>
          <w:szCs w:val="22"/>
        </w:rPr>
        <w:t>v</w:t>
      </w:r>
      <w:r w:rsidR="00C200D4">
        <w:rPr>
          <w:rFonts w:ascii="Calibri" w:eastAsia="Calibri" w:hAnsi="Calibri" w:cs="Calibri"/>
          <w:sz w:val="22"/>
          <w:szCs w:val="22"/>
        </w:rPr>
        <w:t>i</w:t>
      </w:r>
      <w:r w:rsidR="00C200D4">
        <w:rPr>
          <w:rFonts w:ascii="Calibri" w:eastAsia="Calibri" w:hAnsi="Calibri" w:cs="Calibri"/>
          <w:spacing w:val="-3"/>
          <w:sz w:val="22"/>
          <w:szCs w:val="22"/>
        </w:rPr>
        <w:t>c</w:t>
      </w:r>
      <w:r w:rsidR="00C200D4">
        <w:rPr>
          <w:rFonts w:ascii="Calibri" w:eastAsia="Calibri" w:hAnsi="Calibri" w:cs="Calibri"/>
          <w:sz w:val="22"/>
          <w:szCs w:val="22"/>
        </w:rPr>
        <w:t>e</w:t>
      </w:r>
      <w:r w:rsidR="00C200D4">
        <w:rPr>
          <w:rFonts w:ascii="Calibri" w:eastAsia="Calibri" w:hAnsi="Calibri" w:cs="Calibri"/>
          <w:spacing w:val="-1"/>
          <w:sz w:val="22"/>
          <w:szCs w:val="22"/>
        </w:rPr>
        <w:t xml:space="preserve"> b</w:t>
      </w:r>
      <w:r w:rsidR="00C200D4">
        <w:rPr>
          <w:rFonts w:ascii="Calibri" w:eastAsia="Calibri" w:hAnsi="Calibri" w:cs="Calibri"/>
          <w:sz w:val="22"/>
          <w:szCs w:val="22"/>
        </w:rPr>
        <w:t>y</w:t>
      </w:r>
      <w:r w:rsidR="00C200D4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C200D4">
        <w:rPr>
          <w:rFonts w:ascii="Calibri" w:eastAsia="Calibri" w:hAnsi="Calibri" w:cs="Calibri"/>
          <w:sz w:val="22"/>
          <w:szCs w:val="22"/>
        </w:rPr>
        <w:t>r</w:t>
      </w:r>
      <w:r w:rsidR="00C200D4">
        <w:rPr>
          <w:rFonts w:ascii="Calibri" w:eastAsia="Calibri" w:hAnsi="Calibri" w:cs="Calibri"/>
          <w:spacing w:val="1"/>
          <w:sz w:val="22"/>
          <w:szCs w:val="22"/>
        </w:rPr>
        <w:t>e</w:t>
      </w:r>
      <w:r w:rsidR="00C200D4">
        <w:rPr>
          <w:rFonts w:ascii="Calibri" w:eastAsia="Calibri" w:hAnsi="Calibri" w:cs="Calibri"/>
          <w:spacing w:val="-1"/>
          <w:sz w:val="22"/>
          <w:szCs w:val="22"/>
        </w:rPr>
        <w:t>qu</w:t>
      </w:r>
      <w:r w:rsidR="00C200D4">
        <w:rPr>
          <w:rFonts w:ascii="Calibri" w:eastAsia="Calibri" w:hAnsi="Calibri" w:cs="Calibri"/>
          <w:sz w:val="22"/>
          <w:szCs w:val="22"/>
        </w:rPr>
        <w:t>e</w:t>
      </w:r>
      <w:r w:rsidR="00C200D4">
        <w:rPr>
          <w:rFonts w:ascii="Calibri" w:eastAsia="Calibri" w:hAnsi="Calibri" w:cs="Calibri"/>
          <w:spacing w:val="-2"/>
          <w:sz w:val="22"/>
          <w:szCs w:val="22"/>
        </w:rPr>
        <w:t>s</w:t>
      </w:r>
      <w:r w:rsidR="00C200D4">
        <w:rPr>
          <w:rFonts w:ascii="Calibri" w:eastAsia="Calibri" w:hAnsi="Calibri" w:cs="Calibri"/>
          <w:sz w:val="22"/>
          <w:szCs w:val="22"/>
        </w:rPr>
        <w:t>ti</w:t>
      </w:r>
      <w:r w:rsidR="00C200D4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C200D4">
        <w:rPr>
          <w:rFonts w:ascii="Calibri" w:eastAsia="Calibri" w:hAnsi="Calibri" w:cs="Calibri"/>
          <w:sz w:val="22"/>
          <w:szCs w:val="22"/>
        </w:rPr>
        <w:t>g</w:t>
      </w:r>
      <w:r w:rsidR="00C200D4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C200D4">
        <w:rPr>
          <w:rFonts w:ascii="Calibri" w:eastAsia="Calibri" w:hAnsi="Calibri" w:cs="Calibri"/>
          <w:sz w:val="22"/>
          <w:szCs w:val="22"/>
        </w:rPr>
        <w:t>a</w:t>
      </w:r>
    </w:p>
    <w:p w:rsidR="0045582F" w:rsidRDefault="00C200D4">
      <w:pPr>
        <w:spacing w:line="260" w:lineRule="exact"/>
        <w:ind w:left="220"/>
        <w:rPr>
          <w:rFonts w:ascii="Calibri" w:eastAsia="Calibri" w:hAnsi="Calibri" w:cs="Calibri"/>
          <w:position w:val="1"/>
          <w:sz w:val="22"/>
          <w:szCs w:val="22"/>
        </w:rPr>
      </w:pPr>
      <w:proofErr w:type="gramStart"/>
      <w:r>
        <w:rPr>
          <w:rFonts w:ascii="Calibri" w:eastAsia="Calibri" w:hAnsi="Calibri" w:cs="Calibri"/>
          <w:position w:val="1"/>
          <w:sz w:val="22"/>
          <w:szCs w:val="22"/>
        </w:rPr>
        <w:t>ra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nd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position w:val="1"/>
          <w:sz w:val="22"/>
          <w:szCs w:val="22"/>
        </w:rPr>
        <w:t>m</w:t>
      </w:r>
      <w:proofErr w:type="gramEnd"/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position w:val="1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d</w:t>
      </w:r>
      <w:r>
        <w:rPr>
          <w:rFonts w:ascii="Calibri" w:eastAsia="Calibri" w:hAnsi="Calibri" w:cs="Calibri"/>
          <w:position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to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fi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n</w:t>
      </w:r>
      <w:r>
        <w:rPr>
          <w:rFonts w:ascii="Calibri" w:eastAsia="Calibri" w:hAnsi="Calibri" w:cs="Calibri"/>
          <w:position w:val="1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sp</w:t>
      </w:r>
      <w:r>
        <w:rPr>
          <w:rFonts w:ascii="Calibri" w:eastAsia="Calibri" w:hAnsi="Calibri" w:cs="Calibri"/>
          <w:spacing w:val="-3"/>
          <w:position w:val="1"/>
          <w:sz w:val="22"/>
          <w:szCs w:val="22"/>
        </w:rPr>
        <w:t>e</w:t>
      </w:r>
      <w:r>
        <w:rPr>
          <w:rFonts w:ascii="Calibri" w:eastAsia="Calibri" w:hAnsi="Calibri" w:cs="Calibri"/>
          <w:position w:val="1"/>
          <w:sz w:val="22"/>
          <w:szCs w:val="22"/>
        </w:rPr>
        <w:t>cific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k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y</w:t>
      </w:r>
      <w:r>
        <w:rPr>
          <w:rFonts w:ascii="Calibri" w:eastAsia="Calibri" w:hAnsi="Calibri" w:cs="Calibri"/>
          <w:position w:val="1"/>
          <w:sz w:val="22"/>
          <w:szCs w:val="22"/>
        </w:rPr>
        <w:t>.</w:t>
      </w:r>
      <w:r w:rsidR="00E26066">
        <w:rPr>
          <w:rFonts w:ascii="Calibri" w:eastAsia="Calibri" w:hAnsi="Calibri" w:cs="Calibri"/>
          <w:position w:val="1"/>
          <w:sz w:val="22"/>
          <w:szCs w:val="22"/>
        </w:rPr>
        <w:br/>
      </w:r>
      <w:r w:rsidR="00E26066">
        <w:rPr>
          <w:rFonts w:ascii="Calibri" w:eastAsia="Calibri" w:hAnsi="Calibri" w:cs="Calibri"/>
          <w:position w:val="1"/>
          <w:sz w:val="22"/>
          <w:szCs w:val="22"/>
        </w:rPr>
        <w:br/>
        <w:t xml:space="preserve">The implementation was done using </w:t>
      </w:r>
      <w:proofErr w:type="spellStart"/>
      <w:r w:rsidR="00E26066">
        <w:rPr>
          <w:rFonts w:ascii="Calibri" w:eastAsia="Calibri" w:hAnsi="Calibri" w:cs="Calibri"/>
          <w:position w:val="1"/>
          <w:sz w:val="22"/>
          <w:szCs w:val="22"/>
        </w:rPr>
        <w:t>Akka</w:t>
      </w:r>
      <w:proofErr w:type="spellEnd"/>
      <w:r w:rsidR="00E26066">
        <w:rPr>
          <w:rFonts w:ascii="Calibri" w:eastAsia="Calibri" w:hAnsi="Calibri" w:cs="Calibri"/>
          <w:position w:val="1"/>
          <w:sz w:val="22"/>
          <w:szCs w:val="22"/>
        </w:rPr>
        <w:t xml:space="preserve"> actors where each actor represented a node in the network.</w:t>
      </w:r>
    </w:p>
    <w:p w:rsidR="005D1CA0" w:rsidRDefault="005D1CA0">
      <w:pPr>
        <w:spacing w:line="260" w:lineRule="exact"/>
        <w:ind w:left="220"/>
        <w:rPr>
          <w:rFonts w:ascii="Calibri" w:eastAsia="Calibri" w:hAnsi="Calibri" w:cs="Calibri"/>
          <w:position w:val="1"/>
          <w:sz w:val="22"/>
          <w:szCs w:val="22"/>
        </w:rPr>
      </w:pPr>
      <w:r>
        <w:rPr>
          <w:rFonts w:ascii="Calibri" w:eastAsia="Calibri" w:hAnsi="Calibri" w:cs="Calibri"/>
          <w:position w:val="1"/>
          <w:sz w:val="22"/>
          <w:szCs w:val="22"/>
        </w:rPr>
        <w:t>Each node maintains a finger table of it its neighbors as designated by the protocol.</w:t>
      </w:r>
    </w:p>
    <w:p w:rsidR="00870B5F" w:rsidRDefault="00870B5F">
      <w:pPr>
        <w:spacing w:line="260" w:lineRule="exact"/>
        <w:ind w:left="220"/>
        <w:rPr>
          <w:rFonts w:ascii="Calibri" w:eastAsia="Calibri" w:hAnsi="Calibri" w:cs="Calibri"/>
          <w:position w:val="1"/>
          <w:sz w:val="22"/>
          <w:szCs w:val="22"/>
        </w:rPr>
      </w:pPr>
    </w:p>
    <w:p w:rsidR="00E26066" w:rsidRDefault="00E26066">
      <w:pPr>
        <w:spacing w:line="260" w:lineRule="exact"/>
        <w:ind w:left="220"/>
        <w:rPr>
          <w:rFonts w:ascii="Calibri" w:eastAsia="Calibri" w:hAnsi="Calibri" w:cs="Calibri"/>
          <w:position w:val="1"/>
          <w:sz w:val="22"/>
          <w:szCs w:val="22"/>
        </w:rPr>
      </w:pPr>
    </w:p>
    <w:p w:rsidR="00E26066" w:rsidRDefault="00E26066">
      <w:pPr>
        <w:spacing w:line="260" w:lineRule="exact"/>
        <w:ind w:left="2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position w:val="1"/>
          <w:sz w:val="22"/>
          <w:szCs w:val="22"/>
        </w:rPr>
        <w:t xml:space="preserve">The reference to the </w:t>
      </w:r>
      <w:proofErr w:type="gramStart"/>
      <w:r>
        <w:rPr>
          <w:rFonts w:ascii="Calibri" w:eastAsia="Calibri" w:hAnsi="Calibri" w:cs="Calibri"/>
          <w:position w:val="1"/>
          <w:sz w:val="22"/>
          <w:szCs w:val="22"/>
        </w:rPr>
        <w:t xml:space="preserve">paper </w:t>
      </w:r>
      <w:r w:rsidR="00FC14E2">
        <w:rPr>
          <w:rFonts w:ascii="Calibri" w:eastAsia="Calibri" w:hAnsi="Calibri" w:cs="Calibri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:</w:t>
      </w:r>
      <w:proofErr w:type="gramEnd"/>
      <w:r>
        <w:rPr>
          <w:rFonts w:ascii="Calibri" w:eastAsia="Calibri" w:hAnsi="Calibri" w:cs="Calibri"/>
          <w:position w:val="1"/>
          <w:sz w:val="22"/>
          <w:szCs w:val="22"/>
        </w:rPr>
        <w:t xml:space="preserve"> </w:t>
      </w:r>
      <w:r w:rsidR="00FC14E2">
        <w:rPr>
          <w:rFonts w:ascii="Calibri" w:eastAsia="Calibri" w:hAnsi="Calibri" w:cs="Calibri"/>
          <w:position w:val="1"/>
          <w:sz w:val="22"/>
          <w:szCs w:val="22"/>
        </w:rPr>
        <w:t xml:space="preserve"> </w:t>
      </w:r>
      <w:hyperlink r:id="rId5" w:history="1">
        <w:r w:rsidRPr="00917F31">
          <w:rPr>
            <w:rStyle w:val="Hyperlink"/>
            <w:rFonts w:ascii="Calibri" w:eastAsia="Calibri" w:hAnsi="Calibri" w:cs="Calibri"/>
            <w:position w:val="1"/>
            <w:sz w:val="22"/>
            <w:szCs w:val="22"/>
          </w:rPr>
          <w:t>https://pdos.csail.mit.edu/papers/chord:sigcomm01/chord_sigcomm.pdf</w:t>
        </w:r>
      </w:hyperlink>
      <w:r>
        <w:rPr>
          <w:rFonts w:ascii="Calibri" w:eastAsia="Calibri" w:hAnsi="Calibri" w:cs="Calibri"/>
          <w:position w:val="1"/>
          <w:sz w:val="22"/>
          <w:szCs w:val="22"/>
        </w:rPr>
        <w:br/>
      </w:r>
    </w:p>
    <w:p w:rsidR="00870B5F" w:rsidRDefault="00870B5F" w:rsidP="00870B5F">
      <w:pPr>
        <w:spacing w:line="260" w:lineRule="exact"/>
        <w:ind w:left="220"/>
        <w:rPr>
          <w:rFonts w:ascii="Calibri" w:eastAsia="Calibri" w:hAnsi="Calibri" w:cs="Calibri"/>
          <w:position w:val="1"/>
          <w:sz w:val="22"/>
          <w:szCs w:val="22"/>
        </w:rPr>
      </w:pPr>
      <w:r>
        <w:rPr>
          <w:rFonts w:ascii="Calibri" w:eastAsia="Calibri" w:hAnsi="Calibri" w:cs="Calibri"/>
          <w:position w:val="1"/>
          <w:sz w:val="22"/>
          <w:szCs w:val="22"/>
        </w:rPr>
        <w:t>The project can be run using SBT.</w:t>
      </w:r>
    </w:p>
    <w:p w:rsidR="0045582F" w:rsidRDefault="00870B5F">
      <w:pPr>
        <w:spacing w:before="7" w:line="260" w:lineRule="exact"/>
        <w:rPr>
          <w:rFonts w:ascii="Calibri" w:eastAsia="Calibri" w:hAnsi="Calibri" w:cs="Calibri"/>
          <w:position w:val="1"/>
          <w:sz w:val="22"/>
          <w:szCs w:val="22"/>
        </w:rPr>
      </w:pPr>
      <w:r>
        <w:rPr>
          <w:sz w:val="26"/>
          <w:szCs w:val="26"/>
        </w:rPr>
        <w:t xml:space="preserve">    </w:t>
      </w:r>
      <w:r w:rsidRPr="00870B5F">
        <w:rPr>
          <w:rFonts w:ascii="Calibri" w:eastAsia="Calibri" w:hAnsi="Calibri" w:cs="Calibri"/>
          <w:position w:val="1"/>
          <w:sz w:val="22"/>
          <w:szCs w:val="22"/>
        </w:rPr>
        <w:t>Build and run.</w:t>
      </w:r>
    </w:p>
    <w:p w:rsidR="006B338A" w:rsidRDefault="006B338A">
      <w:pPr>
        <w:spacing w:before="7" w:line="260" w:lineRule="exact"/>
        <w:rPr>
          <w:rFonts w:ascii="Calibri" w:eastAsia="Calibri" w:hAnsi="Calibri" w:cs="Calibri"/>
          <w:position w:val="1"/>
          <w:sz w:val="22"/>
          <w:szCs w:val="22"/>
        </w:rPr>
      </w:pPr>
    </w:p>
    <w:p w:rsidR="006B338A" w:rsidRDefault="006B338A" w:rsidP="006B338A">
      <w:pPr>
        <w:spacing w:before="7" w:line="260" w:lineRule="exact"/>
        <w:ind w:left="195"/>
        <w:rPr>
          <w:rFonts w:ascii="Calibri" w:eastAsia="Calibri" w:hAnsi="Calibri" w:cs="Calibri"/>
          <w:position w:val="1"/>
          <w:sz w:val="22"/>
          <w:szCs w:val="22"/>
        </w:rPr>
      </w:pPr>
      <w:r>
        <w:rPr>
          <w:rFonts w:ascii="Calibri" w:eastAsia="Calibri" w:hAnsi="Calibri" w:cs="Calibri"/>
          <w:position w:val="1"/>
          <w:sz w:val="22"/>
          <w:szCs w:val="22"/>
        </w:rPr>
        <w:t>There are two inputs to the project.  The number of nodes that the</w:t>
      </w:r>
      <w:r w:rsidR="00445FE7">
        <w:rPr>
          <w:rFonts w:ascii="Calibri" w:eastAsia="Calibri" w:hAnsi="Calibri" w:cs="Calibri"/>
          <w:position w:val="1"/>
          <w:sz w:val="22"/>
          <w:szCs w:val="22"/>
        </w:rPr>
        <w:t xml:space="preserve"> network should contain.</w:t>
      </w:r>
    </w:p>
    <w:p w:rsidR="00445FE7" w:rsidRDefault="00445FE7" w:rsidP="006B338A">
      <w:pPr>
        <w:spacing w:before="7" w:line="260" w:lineRule="exact"/>
        <w:ind w:left="195"/>
        <w:rPr>
          <w:rFonts w:ascii="Calibri" w:eastAsia="Calibri" w:hAnsi="Calibri" w:cs="Calibri"/>
          <w:position w:val="1"/>
          <w:sz w:val="22"/>
          <w:szCs w:val="22"/>
        </w:rPr>
      </w:pPr>
      <w:r>
        <w:rPr>
          <w:rFonts w:ascii="Calibri" w:eastAsia="Calibri" w:hAnsi="Calibri" w:cs="Calibri"/>
          <w:position w:val="1"/>
          <w:sz w:val="22"/>
          <w:szCs w:val="22"/>
        </w:rPr>
        <w:t xml:space="preserve">Each node in the network is set to produce a number of random requests for a file location in the network per second. </w:t>
      </w:r>
    </w:p>
    <w:p w:rsidR="0089548C" w:rsidRDefault="0089548C" w:rsidP="006B338A">
      <w:pPr>
        <w:spacing w:before="7" w:line="260" w:lineRule="exact"/>
        <w:ind w:left="195"/>
        <w:rPr>
          <w:rFonts w:ascii="Calibri" w:eastAsia="Calibri" w:hAnsi="Calibri" w:cs="Calibri"/>
          <w:position w:val="1"/>
          <w:sz w:val="22"/>
          <w:szCs w:val="22"/>
        </w:rPr>
      </w:pPr>
      <w:r>
        <w:rPr>
          <w:rFonts w:ascii="Calibri" w:eastAsia="Calibri" w:hAnsi="Calibri" w:cs="Calibri"/>
          <w:position w:val="1"/>
          <w:sz w:val="22"/>
          <w:szCs w:val="22"/>
        </w:rPr>
        <w:t xml:space="preserve">This forms the second input. It is the number of requests each node </w:t>
      </w:r>
      <w:proofErr w:type="spellStart"/>
      <w:r>
        <w:rPr>
          <w:rFonts w:ascii="Calibri" w:eastAsia="Calibri" w:hAnsi="Calibri" w:cs="Calibri"/>
          <w:position w:val="1"/>
          <w:sz w:val="22"/>
          <w:szCs w:val="22"/>
        </w:rPr>
        <w:t>node</w:t>
      </w:r>
      <w:proofErr w:type="spellEnd"/>
      <w:r>
        <w:rPr>
          <w:rFonts w:ascii="Calibri" w:eastAsia="Calibri" w:hAnsi="Calibri" w:cs="Calibri"/>
          <w:position w:val="1"/>
          <w:sz w:val="22"/>
          <w:szCs w:val="22"/>
        </w:rPr>
        <w:t xml:space="preserve"> has to make per second in the network.</w:t>
      </w:r>
    </w:p>
    <w:p w:rsidR="000F5A08" w:rsidRDefault="000F5A08" w:rsidP="006B338A">
      <w:pPr>
        <w:spacing w:before="7" w:line="260" w:lineRule="exact"/>
        <w:ind w:left="195"/>
        <w:rPr>
          <w:rFonts w:ascii="Calibri" w:eastAsia="Calibri" w:hAnsi="Calibri" w:cs="Calibri"/>
          <w:position w:val="1"/>
          <w:sz w:val="22"/>
          <w:szCs w:val="22"/>
        </w:rPr>
      </w:pPr>
    </w:p>
    <w:p w:rsidR="00870B5F" w:rsidRDefault="00870B5F">
      <w:pPr>
        <w:ind w:left="220"/>
        <w:rPr>
          <w:rFonts w:ascii="Calibri" w:eastAsia="Calibri" w:hAnsi="Calibri" w:cs="Calibri"/>
          <w:b/>
          <w:spacing w:val="1"/>
          <w:sz w:val="22"/>
          <w:szCs w:val="22"/>
        </w:rPr>
      </w:pPr>
    </w:p>
    <w:p w:rsidR="0045582F" w:rsidRDefault="00C200D4">
      <w:pPr>
        <w:ind w:left="2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npu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 w:rsidR="00870B5F"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:</w:t>
      </w:r>
    </w:p>
    <w:p w:rsidR="0045582F" w:rsidRDefault="0045582F">
      <w:pPr>
        <w:spacing w:before="9" w:line="260" w:lineRule="exact"/>
        <w:rPr>
          <w:sz w:val="26"/>
          <w:szCs w:val="26"/>
        </w:rPr>
      </w:pPr>
    </w:p>
    <w:p w:rsidR="0045582F" w:rsidRDefault="00C200D4">
      <w:pPr>
        <w:ind w:left="220"/>
        <w:rPr>
          <w:rFonts w:ascii="Calibri" w:eastAsia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eastAsia="Calibri" w:hAnsi="Calibri" w:cs="Calibri"/>
          <w:spacing w:val="-1"/>
          <w:sz w:val="22"/>
          <w:szCs w:val="22"/>
        </w:rPr>
        <w:t>nu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es</w:t>
      </w:r>
      <w:proofErr w:type="spellEnd"/>
      <w:proofErr w:type="gram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- The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 n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in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w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rk</w:t>
      </w:r>
    </w:p>
    <w:p w:rsidR="0045582F" w:rsidRDefault="00C200D4">
      <w:pPr>
        <w:ind w:left="220"/>
        <w:rPr>
          <w:rFonts w:ascii="Calibri" w:eastAsia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eastAsia="Calibri" w:hAnsi="Calibri" w:cs="Calibri"/>
          <w:spacing w:val="-1"/>
          <w:sz w:val="22"/>
          <w:szCs w:val="22"/>
        </w:rPr>
        <w:t>nu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Req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ts</w:t>
      </w:r>
      <w:proofErr w:type="spellEnd"/>
      <w:proofErr w:type="gram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-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nu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b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 xml:space="preserve">r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f 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eq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x</w:t>
      </w:r>
      <w:r>
        <w:rPr>
          <w:rFonts w:ascii="Calibri" w:eastAsia="Calibri" w:hAnsi="Calibri" w:cs="Calibri"/>
          <w:sz w:val="22"/>
          <w:szCs w:val="22"/>
        </w:rPr>
        <w:t>ecut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at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ach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</w:p>
    <w:p w:rsidR="0045582F" w:rsidRDefault="0045582F">
      <w:pPr>
        <w:spacing w:before="9" w:line="260" w:lineRule="exact"/>
        <w:rPr>
          <w:sz w:val="26"/>
          <w:szCs w:val="26"/>
        </w:rPr>
      </w:pPr>
    </w:p>
    <w:p w:rsidR="0045582F" w:rsidRDefault="00C200D4">
      <w:pPr>
        <w:ind w:left="2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pu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:</w:t>
      </w:r>
    </w:p>
    <w:p w:rsidR="0045582F" w:rsidRDefault="0045582F">
      <w:pPr>
        <w:spacing w:before="9" w:line="260" w:lineRule="exact"/>
        <w:rPr>
          <w:sz w:val="26"/>
          <w:szCs w:val="26"/>
        </w:rPr>
      </w:pPr>
    </w:p>
    <w:p w:rsidR="0045582F" w:rsidRDefault="00C200D4">
      <w:pPr>
        <w:ind w:left="220"/>
        <w:rPr>
          <w:rFonts w:ascii="Calibri" w:eastAsia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pacing w:val="-1"/>
          <w:sz w:val="22"/>
          <w:szCs w:val="22"/>
        </w:rPr>
        <w:t>gNu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es</w:t>
      </w:r>
      <w:proofErr w:type="spellEnd"/>
      <w:proofErr w:type="gramEnd"/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-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era</w:t>
      </w:r>
      <w:r>
        <w:rPr>
          <w:rFonts w:ascii="Calibri" w:eastAsia="Calibri" w:hAnsi="Calibri" w:cs="Calibri"/>
          <w:spacing w:val="-3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nu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h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tak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fi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req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k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.</w:t>
      </w:r>
    </w:p>
    <w:p w:rsidR="0045582F" w:rsidRDefault="0045582F">
      <w:pPr>
        <w:spacing w:before="7" w:line="260" w:lineRule="exact"/>
        <w:rPr>
          <w:sz w:val="26"/>
          <w:szCs w:val="26"/>
        </w:rPr>
      </w:pPr>
    </w:p>
    <w:p w:rsidR="0045582F" w:rsidRDefault="00C200D4">
      <w:pPr>
        <w:ind w:left="2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-1"/>
          <w:sz w:val="22"/>
          <w:szCs w:val="22"/>
        </w:rPr>
        <w:t>Wo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king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P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t:</w:t>
      </w:r>
    </w:p>
    <w:p w:rsidR="0045582F" w:rsidRDefault="0045582F">
      <w:pPr>
        <w:spacing w:before="9" w:line="260" w:lineRule="exact"/>
        <w:rPr>
          <w:sz w:val="26"/>
          <w:szCs w:val="26"/>
        </w:rPr>
      </w:pPr>
    </w:p>
    <w:p w:rsidR="0045582F" w:rsidRDefault="00C200D4">
      <w:pPr>
        <w:ind w:left="220" w:right="7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We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ed the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pro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usi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si</w:t>
      </w:r>
      <w:r>
        <w:rPr>
          <w:rFonts w:ascii="Calibri" w:eastAsia="Calibri" w:hAnsi="Calibri" w:cs="Calibri"/>
          <w:spacing w:val="-3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as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and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k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ac</w:t>
      </w:r>
      <w:r>
        <w:rPr>
          <w:rFonts w:ascii="Calibri" w:eastAsia="Calibri" w:hAnsi="Calibri" w:cs="Calibri"/>
          <w:sz w:val="22"/>
          <w:szCs w:val="22"/>
        </w:rPr>
        <w:t>ce</w:t>
      </w:r>
      <w:r>
        <w:rPr>
          <w:rFonts w:ascii="Calibri" w:eastAsia="Calibri" w:hAnsi="Calibri" w:cs="Calibri"/>
          <w:spacing w:val="1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s part.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All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 f</w:t>
      </w:r>
      <w:r>
        <w:rPr>
          <w:rFonts w:ascii="Calibri" w:eastAsia="Calibri" w:hAnsi="Calibri" w:cs="Calibri"/>
          <w:spacing w:val="-1"/>
          <w:sz w:val="22"/>
          <w:szCs w:val="22"/>
        </w:rPr>
        <w:t>un</w:t>
      </w:r>
      <w:r>
        <w:rPr>
          <w:rFonts w:ascii="Calibri" w:eastAsia="Calibri" w:hAnsi="Calibri" w:cs="Calibri"/>
          <w:sz w:val="22"/>
          <w:szCs w:val="22"/>
        </w:rPr>
        <w:t>cti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al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ties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are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w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rki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rr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ctl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Use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om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bel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w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x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cu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:</w:t>
      </w:r>
      <w:proofErr w:type="gramEnd"/>
    </w:p>
    <w:p w:rsidR="0045582F" w:rsidRDefault="00C200D4">
      <w:pPr>
        <w:ind w:left="2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Run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usi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sbt</w:t>
      </w:r>
      <w:proofErr w:type="spellEnd"/>
    </w:p>
    <w:p w:rsidR="0045582F" w:rsidRDefault="00C200D4">
      <w:pPr>
        <w:ind w:left="2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-   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n</w:t>
      </w:r>
      <w:proofErr w:type="gram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es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eq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</w:p>
    <w:p w:rsidR="0045582F" w:rsidRDefault="00C200D4">
      <w:pPr>
        <w:ind w:left="2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le in</w:t>
      </w:r>
      <w:r>
        <w:rPr>
          <w:rFonts w:ascii="Calibri" w:eastAsia="Calibri" w:hAnsi="Calibri" w:cs="Calibri"/>
          <w:spacing w:val="-1"/>
          <w:sz w:val="22"/>
          <w:szCs w:val="22"/>
        </w:rPr>
        <w:t>pu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- r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spacing w:val="-2"/>
          <w:sz w:val="22"/>
          <w:szCs w:val="22"/>
        </w:rPr>
        <w:t>00</w:t>
      </w:r>
      <w:r>
        <w:rPr>
          <w:rFonts w:ascii="Calibri" w:eastAsia="Calibri" w:hAnsi="Calibri" w:cs="Calibri"/>
          <w:sz w:val="22"/>
          <w:szCs w:val="22"/>
        </w:rPr>
        <w:t>0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5</w:t>
      </w:r>
    </w:p>
    <w:p w:rsidR="0045582F" w:rsidRDefault="0045582F">
      <w:pPr>
        <w:spacing w:before="9" w:line="260" w:lineRule="exact"/>
        <w:rPr>
          <w:sz w:val="26"/>
          <w:szCs w:val="26"/>
        </w:rPr>
      </w:pPr>
    </w:p>
    <w:p w:rsidR="0045582F" w:rsidRDefault="00C47BFC">
      <w:pPr>
        <w:ind w:left="220" w:right="911"/>
        <w:rPr>
          <w:rFonts w:ascii="Calibri" w:eastAsia="Calibri" w:hAnsi="Calibri" w:cs="Calibri"/>
          <w:sz w:val="22"/>
          <w:szCs w:val="22"/>
        </w:rPr>
        <w:sectPr w:rsidR="0045582F">
          <w:pgSz w:w="12240" w:h="15840"/>
          <w:pgMar w:top="1380" w:right="1280" w:bottom="280" w:left="1280" w:header="720" w:footer="720" w:gutter="0"/>
          <w:cols w:space="720"/>
        </w:sect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69.35pt;margin-top:26.6pt;width:473.65pt;height:111.6pt;z-index:-251658752;mso-position-horizontal-relative:page" filled="f" stroked="f">
            <v:textbox inset="0,0,0,0">
              <w:txbxContent>
                <w:p w:rsidR="0045582F" w:rsidRDefault="0045582F"/>
              </w:txbxContent>
            </v:textbox>
            <w10:wrap anchorx="page"/>
          </v:shape>
        </w:pict>
      </w:r>
      <w:r w:rsidR="00C200D4">
        <w:rPr>
          <w:rFonts w:ascii="Calibri" w:eastAsia="Calibri" w:hAnsi="Calibri" w:cs="Calibri"/>
          <w:sz w:val="22"/>
          <w:szCs w:val="22"/>
        </w:rPr>
        <w:t>The</w:t>
      </w:r>
      <w:r w:rsidR="00C200D4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C200D4">
        <w:rPr>
          <w:rFonts w:ascii="Calibri" w:eastAsia="Calibri" w:hAnsi="Calibri" w:cs="Calibri"/>
          <w:sz w:val="22"/>
          <w:szCs w:val="22"/>
        </w:rPr>
        <w:t>tab</w:t>
      </w:r>
      <w:r w:rsidR="00C200D4">
        <w:rPr>
          <w:rFonts w:ascii="Calibri" w:eastAsia="Calibri" w:hAnsi="Calibri" w:cs="Calibri"/>
          <w:spacing w:val="-1"/>
          <w:sz w:val="22"/>
          <w:szCs w:val="22"/>
        </w:rPr>
        <w:t>l</w:t>
      </w:r>
      <w:r w:rsidR="00C200D4">
        <w:rPr>
          <w:rFonts w:ascii="Calibri" w:eastAsia="Calibri" w:hAnsi="Calibri" w:cs="Calibri"/>
          <w:sz w:val="22"/>
          <w:szCs w:val="22"/>
        </w:rPr>
        <w:t>e</w:t>
      </w:r>
      <w:r w:rsidR="00C200D4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="00C200D4">
        <w:rPr>
          <w:rFonts w:ascii="Calibri" w:eastAsia="Calibri" w:hAnsi="Calibri" w:cs="Calibri"/>
          <w:sz w:val="22"/>
          <w:szCs w:val="22"/>
        </w:rPr>
        <w:t>be</w:t>
      </w:r>
      <w:r w:rsidR="00C200D4">
        <w:rPr>
          <w:rFonts w:ascii="Calibri" w:eastAsia="Calibri" w:hAnsi="Calibri" w:cs="Calibri"/>
          <w:spacing w:val="-3"/>
          <w:sz w:val="22"/>
          <w:szCs w:val="22"/>
        </w:rPr>
        <w:t>l</w:t>
      </w:r>
      <w:r w:rsidR="00C200D4">
        <w:rPr>
          <w:rFonts w:ascii="Calibri" w:eastAsia="Calibri" w:hAnsi="Calibri" w:cs="Calibri"/>
          <w:spacing w:val="1"/>
          <w:sz w:val="22"/>
          <w:szCs w:val="22"/>
        </w:rPr>
        <w:t>o</w:t>
      </w:r>
      <w:r w:rsidR="00C200D4">
        <w:rPr>
          <w:rFonts w:ascii="Calibri" w:eastAsia="Calibri" w:hAnsi="Calibri" w:cs="Calibri"/>
          <w:sz w:val="22"/>
          <w:szCs w:val="22"/>
        </w:rPr>
        <w:t>w</w:t>
      </w:r>
      <w:r w:rsidR="00C200D4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C200D4">
        <w:rPr>
          <w:rFonts w:ascii="Calibri" w:eastAsia="Calibri" w:hAnsi="Calibri" w:cs="Calibri"/>
          <w:sz w:val="22"/>
          <w:szCs w:val="22"/>
        </w:rPr>
        <w:t>s</w:t>
      </w:r>
      <w:r w:rsidR="00C200D4">
        <w:rPr>
          <w:rFonts w:ascii="Calibri" w:eastAsia="Calibri" w:hAnsi="Calibri" w:cs="Calibri"/>
          <w:spacing w:val="-3"/>
          <w:sz w:val="22"/>
          <w:szCs w:val="22"/>
        </w:rPr>
        <w:t>h</w:t>
      </w:r>
      <w:r w:rsidR="00C200D4">
        <w:rPr>
          <w:rFonts w:ascii="Calibri" w:eastAsia="Calibri" w:hAnsi="Calibri" w:cs="Calibri"/>
          <w:spacing w:val="1"/>
          <w:sz w:val="22"/>
          <w:szCs w:val="22"/>
        </w:rPr>
        <w:t>o</w:t>
      </w:r>
      <w:r w:rsidR="00C200D4">
        <w:rPr>
          <w:rFonts w:ascii="Calibri" w:eastAsia="Calibri" w:hAnsi="Calibri" w:cs="Calibri"/>
          <w:sz w:val="22"/>
          <w:szCs w:val="22"/>
        </w:rPr>
        <w:t>ws</w:t>
      </w:r>
      <w:r w:rsidR="00C200D4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="00C200D4">
        <w:rPr>
          <w:rFonts w:ascii="Calibri" w:eastAsia="Calibri" w:hAnsi="Calibri" w:cs="Calibri"/>
          <w:spacing w:val="1"/>
          <w:sz w:val="22"/>
          <w:szCs w:val="22"/>
        </w:rPr>
        <w:t>t</w:t>
      </w:r>
      <w:r w:rsidR="00C200D4">
        <w:rPr>
          <w:rFonts w:ascii="Calibri" w:eastAsia="Calibri" w:hAnsi="Calibri" w:cs="Calibri"/>
          <w:spacing w:val="-1"/>
          <w:sz w:val="22"/>
          <w:szCs w:val="22"/>
        </w:rPr>
        <w:t>h</w:t>
      </w:r>
      <w:r w:rsidR="00C200D4">
        <w:rPr>
          <w:rFonts w:ascii="Calibri" w:eastAsia="Calibri" w:hAnsi="Calibri" w:cs="Calibri"/>
          <w:sz w:val="22"/>
          <w:szCs w:val="22"/>
        </w:rPr>
        <w:t>e</w:t>
      </w:r>
      <w:r w:rsidR="00C200D4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="00C200D4">
        <w:rPr>
          <w:rFonts w:ascii="Calibri" w:eastAsia="Calibri" w:hAnsi="Calibri" w:cs="Calibri"/>
          <w:sz w:val="22"/>
          <w:szCs w:val="22"/>
        </w:rPr>
        <w:t>resu</w:t>
      </w:r>
      <w:r w:rsidR="00C200D4">
        <w:rPr>
          <w:rFonts w:ascii="Calibri" w:eastAsia="Calibri" w:hAnsi="Calibri" w:cs="Calibri"/>
          <w:spacing w:val="-1"/>
          <w:sz w:val="22"/>
          <w:szCs w:val="22"/>
        </w:rPr>
        <w:t>l</w:t>
      </w:r>
      <w:r w:rsidR="00C200D4">
        <w:rPr>
          <w:rFonts w:ascii="Calibri" w:eastAsia="Calibri" w:hAnsi="Calibri" w:cs="Calibri"/>
          <w:sz w:val="22"/>
          <w:szCs w:val="22"/>
        </w:rPr>
        <w:t>ts</w:t>
      </w:r>
      <w:r w:rsidR="00C200D4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C200D4">
        <w:rPr>
          <w:rFonts w:ascii="Calibri" w:eastAsia="Calibri" w:hAnsi="Calibri" w:cs="Calibri"/>
          <w:spacing w:val="-3"/>
          <w:sz w:val="22"/>
          <w:szCs w:val="22"/>
        </w:rPr>
        <w:t>f</w:t>
      </w:r>
      <w:r w:rsidR="00C200D4">
        <w:rPr>
          <w:rFonts w:ascii="Calibri" w:eastAsia="Calibri" w:hAnsi="Calibri" w:cs="Calibri"/>
          <w:spacing w:val="1"/>
          <w:sz w:val="22"/>
          <w:szCs w:val="22"/>
        </w:rPr>
        <w:t>o</w:t>
      </w:r>
      <w:r w:rsidR="00C200D4">
        <w:rPr>
          <w:rFonts w:ascii="Calibri" w:eastAsia="Calibri" w:hAnsi="Calibri" w:cs="Calibri"/>
          <w:sz w:val="22"/>
          <w:szCs w:val="22"/>
        </w:rPr>
        <w:t>r</w:t>
      </w:r>
      <w:r w:rsidR="00C200D4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="00C200D4">
        <w:rPr>
          <w:rFonts w:ascii="Calibri" w:eastAsia="Calibri" w:hAnsi="Calibri" w:cs="Calibri"/>
          <w:spacing w:val="1"/>
          <w:sz w:val="22"/>
          <w:szCs w:val="22"/>
        </w:rPr>
        <w:t>v</w:t>
      </w:r>
      <w:r w:rsidR="00C200D4">
        <w:rPr>
          <w:rFonts w:ascii="Calibri" w:eastAsia="Calibri" w:hAnsi="Calibri" w:cs="Calibri"/>
          <w:sz w:val="22"/>
          <w:szCs w:val="22"/>
        </w:rPr>
        <w:t>ar</w:t>
      </w:r>
      <w:r w:rsidR="00C200D4">
        <w:rPr>
          <w:rFonts w:ascii="Calibri" w:eastAsia="Calibri" w:hAnsi="Calibri" w:cs="Calibri"/>
          <w:spacing w:val="-1"/>
          <w:sz w:val="22"/>
          <w:szCs w:val="22"/>
        </w:rPr>
        <w:t>i</w:t>
      </w:r>
      <w:r w:rsidR="00C200D4">
        <w:rPr>
          <w:rFonts w:ascii="Calibri" w:eastAsia="Calibri" w:hAnsi="Calibri" w:cs="Calibri"/>
          <w:spacing w:val="1"/>
          <w:sz w:val="22"/>
          <w:szCs w:val="22"/>
        </w:rPr>
        <w:t>o</w:t>
      </w:r>
      <w:r w:rsidR="00C200D4">
        <w:rPr>
          <w:rFonts w:ascii="Calibri" w:eastAsia="Calibri" w:hAnsi="Calibri" w:cs="Calibri"/>
          <w:spacing w:val="-1"/>
          <w:sz w:val="22"/>
          <w:szCs w:val="22"/>
        </w:rPr>
        <w:t>u</w:t>
      </w:r>
      <w:r w:rsidR="00C200D4">
        <w:rPr>
          <w:rFonts w:ascii="Calibri" w:eastAsia="Calibri" w:hAnsi="Calibri" w:cs="Calibri"/>
          <w:sz w:val="22"/>
          <w:szCs w:val="22"/>
        </w:rPr>
        <w:t>s</w:t>
      </w:r>
      <w:r w:rsidR="00C200D4">
        <w:rPr>
          <w:rFonts w:ascii="Calibri" w:eastAsia="Calibri" w:hAnsi="Calibri" w:cs="Calibri"/>
          <w:spacing w:val="-2"/>
          <w:sz w:val="22"/>
          <w:szCs w:val="22"/>
        </w:rPr>
        <w:t xml:space="preserve"> c</w:t>
      </w:r>
      <w:r w:rsidR="00C200D4">
        <w:rPr>
          <w:rFonts w:ascii="Calibri" w:eastAsia="Calibri" w:hAnsi="Calibri" w:cs="Calibri"/>
          <w:spacing w:val="1"/>
          <w:sz w:val="22"/>
          <w:szCs w:val="22"/>
        </w:rPr>
        <w:t>om</w:t>
      </w:r>
      <w:r w:rsidR="00C200D4">
        <w:rPr>
          <w:rFonts w:ascii="Calibri" w:eastAsia="Calibri" w:hAnsi="Calibri" w:cs="Calibri"/>
          <w:spacing w:val="-1"/>
          <w:sz w:val="22"/>
          <w:szCs w:val="22"/>
        </w:rPr>
        <w:t>b</w:t>
      </w:r>
      <w:r w:rsidR="00C200D4">
        <w:rPr>
          <w:rFonts w:ascii="Calibri" w:eastAsia="Calibri" w:hAnsi="Calibri" w:cs="Calibri"/>
          <w:sz w:val="22"/>
          <w:szCs w:val="22"/>
        </w:rPr>
        <w:t>i</w:t>
      </w:r>
      <w:r w:rsidR="00C200D4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C200D4">
        <w:rPr>
          <w:rFonts w:ascii="Calibri" w:eastAsia="Calibri" w:hAnsi="Calibri" w:cs="Calibri"/>
          <w:spacing w:val="-3"/>
          <w:sz w:val="22"/>
          <w:szCs w:val="22"/>
        </w:rPr>
        <w:t>a</w:t>
      </w:r>
      <w:r w:rsidR="00C200D4">
        <w:rPr>
          <w:rFonts w:ascii="Calibri" w:eastAsia="Calibri" w:hAnsi="Calibri" w:cs="Calibri"/>
          <w:sz w:val="22"/>
          <w:szCs w:val="22"/>
        </w:rPr>
        <w:t>ti</w:t>
      </w:r>
      <w:r w:rsidR="00C200D4">
        <w:rPr>
          <w:rFonts w:ascii="Calibri" w:eastAsia="Calibri" w:hAnsi="Calibri" w:cs="Calibri"/>
          <w:spacing w:val="1"/>
          <w:sz w:val="22"/>
          <w:szCs w:val="22"/>
        </w:rPr>
        <w:t>o</w:t>
      </w:r>
      <w:r w:rsidR="00C200D4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C200D4">
        <w:rPr>
          <w:rFonts w:ascii="Calibri" w:eastAsia="Calibri" w:hAnsi="Calibri" w:cs="Calibri"/>
          <w:sz w:val="22"/>
          <w:szCs w:val="22"/>
        </w:rPr>
        <w:t>s</w:t>
      </w:r>
      <w:r w:rsidR="00C200D4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="00C200D4">
        <w:rPr>
          <w:rFonts w:ascii="Calibri" w:eastAsia="Calibri" w:hAnsi="Calibri" w:cs="Calibri"/>
          <w:spacing w:val="1"/>
          <w:sz w:val="22"/>
          <w:szCs w:val="22"/>
        </w:rPr>
        <w:t>o</w:t>
      </w:r>
      <w:r w:rsidR="00C200D4">
        <w:rPr>
          <w:rFonts w:ascii="Calibri" w:eastAsia="Calibri" w:hAnsi="Calibri" w:cs="Calibri"/>
          <w:sz w:val="22"/>
          <w:szCs w:val="22"/>
        </w:rPr>
        <w:t>f n</w:t>
      </w:r>
      <w:r w:rsidR="00C200D4">
        <w:rPr>
          <w:rFonts w:ascii="Calibri" w:eastAsia="Calibri" w:hAnsi="Calibri" w:cs="Calibri"/>
          <w:spacing w:val="-4"/>
          <w:sz w:val="22"/>
          <w:szCs w:val="22"/>
        </w:rPr>
        <w:t>u</w:t>
      </w:r>
      <w:r w:rsidR="00C200D4">
        <w:rPr>
          <w:rFonts w:ascii="Calibri" w:eastAsia="Calibri" w:hAnsi="Calibri" w:cs="Calibri"/>
          <w:spacing w:val="1"/>
          <w:sz w:val="22"/>
          <w:szCs w:val="22"/>
        </w:rPr>
        <w:t>m</w:t>
      </w:r>
      <w:r w:rsidR="00C200D4">
        <w:rPr>
          <w:rFonts w:ascii="Calibri" w:eastAsia="Calibri" w:hAnsi="Calibri" w:cs="Calibri"/>
          <w:spacing w:val="-1"/>
          <w:sz w:val="22"/>
          <w:szCs w:val="22"/>
        </w:rPr>
        <w:t>b</w:t>
      </w:r>
      <w:r w:rsidR="00C200D4">
        <w:rPr>
          <w:rFonts w:ascii="Calibri" w:eastAsia="Calibri" w:hAnsi="Calibri" w:cs="Calibri"/>
          <w:sz w:val="22"/>
          <w:szCs w:val="22"/>
        </w:rPr>
        <w:t>er</w:t>
      </w:r>
      <w:r w:rsidR="00C200D4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C200D4">
        <w:rPr>
          <w:rFonts w:ascii="Calibri" w:eastAsia="Calibri" w:hAnsi="Calibri" w:cs="Calibri"/>
          <w:spacing w:val="1"/>
          <w:sz w:val="22"/>
          <w:szCs w:val="22"/>
        </w:rPr>
        <w:t>o</w:t>
      </w:r>
      <w:r w:rsidR="00C200D4">
        <w:rPr>
          <w:rFonts w:ascii="Calibri" w:eastAsia="Calibri" w:hAnsi="Calibri" w:cs="Calibri"/>
          <w:sz w:val="22"/>
          <w:szCs w:val="22"/>
        </w:rPr>
        <w:t xml:space="preserve">f </w:t>
      </w:r>
      <w:r w:rsidR="00C200D4">
        <w:rPr>
          <w:rFonts w:ascii="Calibri" w:eastAsia="Calibri" w:hAnsi="Calibri" w:cs="Calibri"/>
          <w:spacing w:val="-3"/>
          <w:sz w:val="22"/>
          <w:szCs w:val="22"/>
        </w:rPr>
        <w:t>n</w:t>
      </w:r>
      <w:r w:rsidR="00C200D4">
        <w:rPr>
          <w:rFonts w:ascii="Calibri" w:eastAsia="Calibri" w:hAnsi="Calibri" w:cs="Calibri"/>
          <w:spacing w:val="1"/>
          <w:sz w:val="22"/>
          <w:szCs w:val="22"/>
        </w:rPr>
        <w:t>o</w:t>
      </w:r>
      <w:r w:rsidR="00C200D4">
        <w:rPr>
          <w:rFonts w:ascii="Calibri" w:eastAsia="Calibri" w:hAnsi="Calibri" w:cs="Calibri"/>
          <w:spacing w:val="-1"/>
          <w:sz w:val="22"/>
          <w:szCs w:val="22"/>
        </w:rPr>
        <w:t>d</w:t>
      </w:r>
      <w:r w:rsidR="00C200D4">
        <w:rPr>
          <w:rFonts w:ascii="Calibri" w:eastAsia="Calibri" w:hAnsi="Calibri" w:cs="Calibri"/>
          <w:sz w:val="22"/>
          <w:szCs w:val="22"/>
        </w:rPr>
        <w:t>es</w:t>
      </w:r>
      <w:r w:rsidR="00C200D4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C200D4">
        <w:rPr>
          <w:rFonts w:ascii="Calibri" w:eastAsia="Calibri" w:hAnsi="Calibri" w:cs="Calibri"/>
          <w:spacing w:val="-3"/>
          <w:sz w:val="22"/>
          <w:szCs w:val="22"/>
        </w:rPr>
        <w:t>a</w:t>
      </w:r>
      <w:r w:rsidR="00C200D4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C200D4">
        <w:rPr>
          <w:rFonts w:ascii="Calibri" w:eastAsia="Calibri" w:hAnsi="Calibri" w:cs="Calibri"/>
          <w:sz w:val="22"/>
          <w:szCs w:val="22"/>
        </w:rPr>
        <w:t>d</w:t>
      </w:r>
      <w:r w:rsidR="00C200D4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C200D4">
        <w:rPr>
          <w:rFonts w:ascii="Calibri" w:eastAsia="Calibri" w:hAnsi="Calibri" w:cs="Calibri"/>
          <w:sz w:val="22"/>
          <w:szCs w:val="22"/>
        </w:rPr>
        <w:t>n</w:t>
      </w:r>
      <w:r w:rsidR="00C200D4">
        <w:rPr>
          <w:rFonts w:ascii="Calibri" w:eastAsia="Calibri" w:hAnsi="Calibri" w:cs="Calibri"/>
          <w:spacing w:val="-1"/>
          <w:sz w:val="22"/>
          <w:szCs w:val="22"/>
        </w:rPr>
        <w:t>u</w:t>
      </w:r>
      <w:r w:rsidR="00C200D4">
        <w:rPr>
          <w:rFonts w:ascii="Calibri" w:eastAsia="Calibri" w:hAnsi="Calibri" w:cs="Calibri"/>
          <w:spacing w:val="1"/>
          <w:sz w:val="22"/>
          <w:szCs w:val="22"/>
        </w:rPr>
        <w:t>m</w:t>
      </w:r>
      <w:r w:rsidR="00C200D4">
        <w:rPr>
          <w:rFonts w:ascii="Calibri" w:eastAsia="Calibri" w:hAnsi="Calibri" w:cs="Calibri"/>
          <w:spacing w:val="-1"/>
          <w:sz w:val="22"/>
          <w:szCs w:val="22"/>
        </w:rPr>
        <w:t>b</w:t>
      </w:r>
      <w:r w:rsidR="00C200D4">
        <w:rPr>
          <w:rFonts w:ascii="Calibri" w:eastAsia="Calibri" w:hAnsi="Calibri" w:cs="Calibri"/>
          <w:sz w:val="22"/>
          <w:szCs w:val="22"/>
        </w:rPr>
        <w:t>er</w:t>
      </w:r>
      <w:r w:rsidR="00C200D4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C200D4">
        <w:rPr>
          <w:rFonts w:ascii="Calibri" w:eastAsia="Calibri" w:hAnsi="Calibri" w:cs="Calibri"/>
          <w:spacing w:val="1"/>
          <w:sz w:val="22"/>
          <w:szCs w:val="22"/>
        </w:rPr>
        <w:t>o</w:t>
      </w:r>
      <w:r w:rsidR="00C200D4">
        <w:rPr>
          <w:rFonts w:ascii="Calibri" w:eastAsia="Calibri" w:hAnsi="Calibri" w:cs="Calibri"/>
          <w:sz w:val="22"/>
          <w:szCs w:val="22"/>
        </w:rPr>
        <w:t>f req</w:t>
      </w:r>
      <w:r w:rsidR="00C200D4">
        <w:rPr>
          <w:rFonts w:ascii="Calibri" w:eastAsia="Calibri" w:hAnsi="Calibri" w:cs="Calibri"/>
          <w:spacing w:val="-1"/>
          <w:sz w:val="22"/>
          <w:szCs w:val="22"/>
        </w:rPr>
        <w:t>u</w:t>
      </w:r>
      <w:r w:rsidR="00C200D4">
        <w:rPr>
          <w:rFonts w:ascii="Calibri" w:eastAsia="Calibri" w:hAnsi="Calibri" w:cs="Calibri"/>
          <w:sz w:val="22"/>
          <w:szCs w:val="22"/>
        </w:rPr>
        <w:t>es</w:t>
      </w:r>
      <w:r w:rsidR="00C200D4">
        <w:rPr>
          <w:rFonts w:ascii="Calibri" w:eastAsia="Calibri" w:hAnsi="Calibri" w:cs="Calibri"/>
          <w:spacing w:val="1"/>
          <w:sz w:val="22"/>
          <w:szCs w:val="22"/>
        </w:rPr>
        <w:t>t</w:t>
      </w:r>
      <w:r w:rsidR="00C200D4">
        <w:rPr>
          <w:rFonts w:ascii="Calibri" w:eastAsia="Calibri" w:hAnsi="Calibri" w:cs="Calibri"/>
          <w:sz w:val="22"/>
          <w:szCs w:val="22"/>
        </w:rPr>
        <w:t>s</w:t>
      </w:r>
    </w:p>
    <w:tbl>
      <w:tblPr>
        <w:tblpPr w:leftFromText="180" w:rightFromText="180" w:vertAnchor="text" w:horzAnchor="margin" w:tblpY="-838"/>
        <w:tblW w:w="945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4"/>
        <w:gridCol w:w="1577"/>
        <w:gridCol w:w="1574"/>
        <w:gridCol w:w="1575"/>
        <w:gridCol w:w="1577"/>
        <w:gridCol w:w="1577"/>
      </w:tblGrid>
      <w:tr w:rsidR="000F5A08" w:rsidTr="000F5A08">
        <w:trPr>
          <w:trHeight w:hRule="exact" w:val="817"/>
        </w:trPr>
        <w:tc>
          <w:tcPr>
            <w:tcW w:w="15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F5A08" w:rsidRDefault="000F5A08" w:rsidP="000F5A08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lastRenderedPageBreak/>
              <w:t>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.N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proofErr w:type="spellEnd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</w:t>
            </w:r>
          </w:p>
        </w:tc>
        <w:tc>
          <w:tcPr>
            <w:tcW w:w="15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F5A08" w:rsidRDefault="000F5A08" w:rsidP="000F5A08">
            <w:pPr>
              <w:ind w:left="105" w:right="30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BER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OF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ES</w:t>
            </w:r>
          </w:p>
        </w:tc>
        <w:tc>
          <w:tcPr>
            <w:tcW w:w="15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F5A08" w:rsidRDefault="000F5A08" w:rsidP="000F5A08">
            <w:pPr>
              <w:ind w:left="102" w:right="304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BER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OF REQUESTS</w:t>
            </w:r>
          </w:p>
        </w:tc>
        <w:tc>
          <w:tcPr>
            <w:tcW w:w="15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F5A08" w:rsidRDefault="000F5A08" w:rsidP="000F5A08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SE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RCH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</w:p>
        </w:tc>
        <w:tc>
          <w:tcPr>
            <w:tcW w:w="15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F5A08" w:rsidRDefault="000F5A08" w:rsidP="000F5A08">
            <w:pPr>
              <w:ind w:left="105" w:right="30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TOTAL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BER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OF</w:t>
            </w:r>
          </w:p>
          <w:p w:rsidR="000F5A08" w:rsidRDefault="000F5A08" w:rsidP="000F5A08">
            <w:pPr>
              <w:ind w:left="10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</w:t>
            </w:r>
          </w:p>
        </w:tc>
        <w:tc>
          <w:tcPr>
            <w:tcW w:w="15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F5A08" w:rsidRDefault="000F5A08" w:rsidP="000F5A08">
            <w:pPr>
              <w:ind w:left="102" w:right="307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ERAGE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BER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OF</w:t>
            </w:r>
          </w:p>
          <w:p w:rsidR="000F5A08" w:rsidRDefault="000F5A08" w:rsidP="000F5A08">
            <w:pPr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</w:t>
            </w:r>
          </w:p>
        </w:tc>
      </w:tr>
      <w:tr w:rsidR="000F5A08" w:rsidTr="000F5A08">
        <w:trPr>
          <w:trHeight w:hRule="exact" w:val="278"/>
        </w:trPr>
        <w:tc>
          <w:tcPr>
            <w:tcW w:w="15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F5A08" w:rsidRDefault="000F5A08" w:rsidP="000F5A08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1.</w:t>
            </w:r>
          </w:p>
        </w:tc>
        <w:tc>
          <w:tcPr>
            <w:tcW w:w="15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F5A08" w:rsidRDefault="000F5A08" w:rsidP="000F5A08">
            <w:pPr>
              <w:spacing w:line="260" w:lineRule="exact"/>
              <w:ind w:left="10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  <w:tc>
          <w:tcPr>
            <w:tcW w:w="15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F5A08" w:rsidRDefault="000F5A08" w:rsidP="000F5A08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4</w:t>
            </w:r>
          </w:p>
        </w:tc>
        <w:tc>
          <w:tcPr>
            <w:tcW w:w="15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F5A08" w:rsidRDefault="000F5A08" w:rsidP="000F5A08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5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.2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8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8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</w:p>
        </w:tc>
        <w:tc>
          <w:tcPr>
            <w:tcW w:w="15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F5A08" w:rsidRDefault="000F5A08" w:rsidP="000F5A08">
            <w:pPr>
              <w:spacing w:line="260" w:lineRule="exact"/>
              <w:ind w:left="10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6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3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9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8</w:t>
            </w:r>
          </w:p>
        </w:tc>
        <w:tc>
          <w:tcPr>
            <w:tcW w:w="15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F5A08" w:rsidRDefault="000F5A08" w:rsidP="000F5A08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6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.5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9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9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5</w:t>
            </w:r>
          </w:p>
        </w:tc>
      </w:tr>
      <w:tr w:rsidR="000F5A08" w:rsidTr="000F5A08">
        <w:trPr>
          <w:trHeight w:hRule="exact" w:val="278"/>
        </w:trPr>
        <w:tc>
          <w:tcPr>
            <w:tcW w:w="15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F5A08" w:rsidRDefault="000F5A08" w:rsidP="000F5A08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2.</w:t>
            </w:r>
          </w:p>
        </w:tc>
        <w:tc>
          <w:tcPr>
            <w:tcW w:w="15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F5A08" w:rsidRDefault="000F5A08" w:rsidP="000F5A08">
            <w:pPr>
              <w:spacing w:line="260" w:lineRule="exact"/>
              <w:ind w:left="10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  <w:tc>
          <w:tcPr>
            <w:tcW w:w="15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F5A08" w:rsidRDefault="000F5A08" w:rsidP="000F5A08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8</w:t>
            </w:r>
          </w:p>
        </w:tc>
        <w:tc>
          <w:tcPr>
            <w:tcW w:w="15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F5A08" w:rsidRDefault="000F5A08" w:rsidP="000F5A08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9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.2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4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</w:p>
        </w:tc>
        <w:tc>
          <w:tcPr>
            <w:tcW w:w="15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F5A08" w:rsidRDefault="000F5A08" w:rsidP="000F5A08">
            <w:pPr>
              <w:spacing w:line="260" w:lineRule="exact"/>
              <w:ind w:left="10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5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3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6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1</w:t>
            </w:r>
          </w:p>
        </w:tc>
        <w:tc>
          <w:tcPr>
            <w:tcW w:w="15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F5A08" w:rsidRDefault="000F5A08" w:rsidP="000F5A08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6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.7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1</w:t>
            </w:r>
          </w:p>
        </w:tc>
      </w:tr>
      <w:tr w:rsidR="000F5A08" w:rsidTr="000F5A08">
        <w:trPr>
          <w:trHeight w:hRule="exact" w:val="278"/>
        </w:trPr>
        <w:tc>
          <w:tcPr>
            <w:tcW w:w="15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F5A08" w:rsidRDefault="000F5A08" w:rsidP="000F5A08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3.</w:t>
            </w:r>
          </w:p>
        </w:tc>
        <w:tc>
          <w:tcPr>
            <w:tcW w:w="15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F5A08" w:rsidRDefault="000F5A08" w:rsidP="000F5A08">
            <w:pPr>
              <w:spacing w:line="260" w:lineRule="exact"/>
              <w:ind w:left="10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3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  <w:tc>
          <w:tcPr>
            <w:tcW w:w="15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F5A08" w:rsidRDefault="000F5A08" w:rsidP="000F5A08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4</w:t>
            </w:r>
          </w:p>
        </w:tc>
        <w:tc>
          <w:tcPr>
            <w:tcW w:w="15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F5A08" w:rsidRDefault="000F5A08" w:rsidP="000F5A08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5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.5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6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8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</w:p>
        </w:tc>
        <w:tc>
          <w:tcPr>
            <w:tcW w:w="15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F5A08" w:rsidRDefault="000F5A08" w:rsidP="000F5A08">
            <w:pPr>
              <w:spacing w:line="260" w:lineRule="exact"/>
              <w:ind w:left="10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8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9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3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8</w:t>
            </w:r>
          </w:p>
        </w:tc>
        <w:tc>
          <w:tcPr>
            <w:tcW w:w="15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F5A08" w:rsidRDefault="000F5A08" w:rsidP="000F5A08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7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.4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8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1</w:t>
            </w:r>
          </w:p>
        </w:tc>
      </w:tr>
      <w:tr w:rsidR="000F5A08" w:rsidTr="000F5A08">
        <w:trPr>
          <w:trHeight w:hRule="exact" w:val="281"/>
        </w:trPr>
        <w:tc>
          <w:tcPr>
            <w:tcW w:w="15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F5A08" w:rsidRDefault="000F5A08" w:rsidP="000F5A08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4.</w:t>
            </w:r>
          </w:p>
        </w:tc>
        <w:tc>
          <w:tcPr>
            <w:tcW w:w="15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F5A08" w:rsidRDefault="000F5A08" w:rsidP="000F5A08">
            <w:pPr>
              <w:spacing w:line="260" w:lineRule="exact"/>
              <w:ind w:left="10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3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  <w:tc>
          <w:tcPr>
            <w:tcW w:w="15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F5A08" w:rsidRDefault="000F5A08" w:rsidP="000F5A08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8</w:t>
            </w:r>
          </w:p>
        </w:tc>
        <w:tc>
          <w:tcPr>
            <w:tcW w:w="15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F5A08" w:rsidRDefault="000F5A08" w:rsidP="000F5A08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9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.8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7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6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</w:p>
        </w:tc>
        <w:tc>
          <w:tcPr>
            <w:tcW w:w="15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F5A08" w:rsidRDefault="000F5A08" w:rsidP="000F5A08">
            <w:pPr>
              <w:spacing w:line="260" w:lineRule="exact"/>
              <w:ind w:left="10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7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9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7</w:t>
            </w:r>
          </w:p>
        </w:tc>
        <w:tc>
          <w:tcPr>
            <w:tcW w:w="15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F5A08" w:rsidRDefault="000F5A08" w:rsidP="000F5A08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7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.4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6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3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2</w:t>
            </w:r>
          </w:p>
        </w:tc>
      </w:tr>
      <w:tr w:rsidR="000F5A08" w:rsidTr="000F5A08">
        <w:trPr>
          <w:trHeight w:hRule="exact" w:val="278"/>
        </w:trPr>
        <w:tc>
          <w:tcPr>
            <w:tcW w:w="15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F5A08" w:rsidRDefault="000F5A08" w:rsidP="000F5A08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5.</w:t>
            </w:r>
          </w:p>
        </w:tc>
        <w:tc>
          <w:tcPr>
            <w:tcW w:w="15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F5A08" w:rsidRDefault="000F5A08" w:rsidP="000F5A08">
            <w:pPr>
              <w:spacing w:line="260" w:lineRule="exact"/>
              <w:ind w:left="10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4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5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  <w:tc>
          <w:tcPr>
            <w:tcW w:w="15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F5A08" w:rsidRDefault="000F5A08" w:rsidP="000F5A08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4</w:t>
            </w:r>
          </w:p>
        </w:tc>
        <w:tc>
          <w:tcPr>
            <w:tcW w:w="15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F5A08" w:rsidRDefault="000F5A08" w:rsidP="000F5A08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5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.8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</w:p>
        </w:tc>
        <w:tc>
          <w:tcPr>
            <w:tcW w:w="15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F5A08" w:rsidRDefault="000F5A08" w:rsidP="000F5A08">
            <w:pPr>
              <w:spacing w:line="260" w:lineRule="exact"/>
              <w:ind w:left="10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4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5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5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9</w:t>
            </w:r>
          </w:p>
        </w:tc>
        <w:tc>
          <w:tcPr>
            <w:tcW w:w="15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F5A08" w:rsidRDefault="000F5A08" w:rsidP="000F5A08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7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.8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8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8</w:t>
            </w:r>
          </w:p>
        </w:tc>
      </w:tr>
    </w:tbl>
    <w:p w:rsidR="000F5A08" w:rsidRDefault="000F5A08">
      <w:pPr>
        <w:spacing w:before="57"/>
        <w:ind w:left="100"/>
        <w:rPr>
          <w:rFonts w:ascii="Calibri" w:eastAsia="Calibri" w:hAnsi="Calibri" w:cs="Calibri"/>
          <w:b/>
          <w:sz w:val="22"/>
          <w:szCs w:val="22"/>
        </w:rPr>
      </w:pPr>
    </w:p>
    <w:p w:rsidR="000F5A08" w:rsidRDefault="000F5A08">
      <w:pPr>
        <w:spacing w:before="57"/>
        <w:ind w:left="100"/>
        <w:rPr>
          <w:rFonts w:ascii="Calibri" w:eastAsia="Calibri" w:hAnsi="Calibri" w:cs="Calibri"/>
          <w:b/>
          <w:sz w:val="22"/>
          <w:szCs w:val="22"/>
        </w:rPr>
      </w:pPr>
    </w:p>
    <w:p w:rsidR="0045582F" w:rsidRDefault="00C200D4">
      <w:pPr>
        <w:spacing w:before="57"/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L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rg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z w:val="22"/>
          <w:szCs w:val="22"/>
        </w:rPr>
        <w:t>st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k:</w:t>
      </w:r>
    </w:p>
    <w:p w:rsidR="0045582F" w:rsidRDefault="0045582F">
      <w:pPr>
        <w:spacing w:before="9" w:line="260" w:lineRule="exact"/>
        <w:rPr>
          <w:sz w:val="26"/>
          <w:szCs w:val="26"/>
        </w:rPr>
      </w:pPr>
    </w:p>
    <w:p w:rsidR="0045582F" w:rsidRDefault="00C200D4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ar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est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Ne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w</w:t>
      </w:r>
      <w:r>
        <w:rPr>
          <w:rFonts w:ascii="Calibri" w:eastAsia="Calibri" w:hAnsi="Calibri" w:cs="Calibri"/>
          <w:spacing w:val="2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k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z w:val="22"/>
          <w:szCs w:val="22"/>
        </w:rPr>
        <w:t>Im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:</w:t>
      </w:r>
      <w:proofErr w:type="gramEnd"/>
      <w:r>
        <w:rPr>
          <w:rFonts w:ascii="Calibri" w:eastAsia="Calibri" w:hAnsi="Calibri" w:cs="Calibri"/>
          <w:spacing w:val="-1"/>
          <w:sz w:val="22"/>
          <w:szCs w:val="22"/>
        </w:rPr>
        <w:t xml:space="preserve"> 4</w:t>
      </w:r>
      <w:r>
        <w:rPr>
          <w:rFonts w:ascii="Calibri" w:eastAsia="Calibri" w:hAnsi="Calibri" w:cs="Calibri"/>
          <w:spacing w:val="1"/>
          <w:sz w:val="22"/>
          <w:szCs w:val="22"/>
        </w:rPr>
        <w:t>5</w:t>
      </w:r>
      <w:r>
        <w:rPr>
          <w:rFonts w:ascii="Calibri" w:eastAsia="Calibri" w:hAnsi="Calibri" w:cs="Calibri"/>
          <w:spacing w:val="-2"/>
          <w:sz w:val="22"/>
          <w:szCs w:val="22"/>
        </w:rPr>
        <w:t>0</w:t>
      </w:r>
      <w:r>
        <w:rPr>
          <w:rFonts w:ascii="Calibri" w:eastAsia="Calibri" w:hAnsi="Calibri" w:cs="Calibri"/>
          <w:sz w:val="22"/>
          <w:szCs w:val="22"/>
        </w:rPr>
        <w:t>0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es</w:t>
      </w:r>
    </w:p>
    <w:p w:rsidR="0045582F" w:rsidRDefault="00C200D4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1"/>
          <w:sz w:val="22"/>
          <w:szCs w:val="22"/>
        </w:rPr>
        <w:t>Nu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 req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sts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=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4</w:t>
      </w:r>
    </w:p>
    <w:p w:rsidR="0045582F" w:rsidRDefault="00C200D4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Results a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w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:</w:t>
      </w:r>
    </w:p>
    <w:p w:rsidR="0045582F" w:rsidRDefault="00C200D4">
      <w:pPr>
        <w:spacing w:line="260" w:lineRule="exact"/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position w:val="1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position w:val="1"/>
          <w:sz w:val="22"/>
          <w:szCs w:val="22"/>
        </w:rPr>
        <w:t>tal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u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b</w:t>
      </w:r>
      <w:r>
        <w:rPr>
          <w:rFonts w:ascii="Calibri" w:eastAsia="Calibri" w:hAnsi="Calibri" w:cs="Calibri"/>
          <w:position w:val="1"/>
          <w:sz w:val="22"/>
          <w:szCs w:val="22"/>
        </w:rPr>
        <w:t>er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position w:val="1"/>
          <w:sz w:val="22"/>
          <w:szCs w:val="22"/>
        </w:rPr>
        <w:t>f</w:t>
      </w:r>
      <w:r>
        <w:rPr>
          <w:rFonts w:ascii="Calibri" w:eastAsia="Calibri" w:hAnsi="Calibri" w:cs="Calibri"/>
          <w:spacing w:val="-3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h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p</w:t>
      </w:r>
      <w:r>
        <w:rPr>
          <w:rFonts w:ascii="Calibri" w:eastAsia="Calibri" w:hAnsi="Calibri" w:cs="Calibri"/>
          <w:position w:val="1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=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14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0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5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5</w:t>
      </w:r>
      <w:r>
        <w:rPr>
          <w:rFonts w:ascii="Calibri" w:eastAsia="Calibri" w:hAnsi="Calibri" w:cs="Calibri"/>
          <w:position w:val="1"/>
          <w:sz w:val="22"/>
          <w:szCs w:val="22"/>
        </w:rPr>
        <w:t>9</w:t>
      </w:r>
    </w:p>
    <w:p w:rsidR="0045582F" w:rsidRDefault="00C200D4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Av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ra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h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=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7</w:t>
      </w:r>
      <w:r>
        <w:rPr>
          <w:rFonts w:ascii="Calibri" w:eastAsia="Calibri" w:hAnsi="Calibri" w:cs="Calibri"/>
          <w:sz w:val="22"/>
          <w:szCs w:val="22"/>
        </w:rPr>
        <w:t>.8</w:t>
      </w:r>
      <w:r>
        <w:rPr>
          <w:rFonts w:ascii="Calibri" w:eastAsia="Calibri" w:hAnsi="Calibri" w:cs="Calibri"/>
          <w:spacing w:val="-1"/>
          <w:sz w:val="22"/>
          <w:szCs w:val="22"/>
        </w:rPr>
        <w:t>0</w:t>
      </w:r>
      <w:r>
        <w:rPr>
          <w:rFonts w:ascii="Calibri" w:eastAsia="Calibri" w:hAnsi="Calibri" w:cs="Calibri"/>
          <w:spacing w:val="-2"/>
          <w:sz w:val="22"/>
          <w:szCs w:val="22"/>
        </w:rPr>
        <w:t>8</w:t>
      </w:r>
      <w:r>
        <w:rPr>
          <w:rFonts w:ascii="Calibri" w:eastAsia="Calibri" w:hAnsi="Calibri" w:cs="Calibri"/>
          <w:sz w:val="22"/>
          <w:szCs w:val="22"/>
        </w:rPr>
        <w:t>8</w:t>
      </w:r>
    </w:p>
    <w:p w:rsidR="0045582F" w:rsidRDefault="0045582F">
      <w:pPr>
        <w:spacing w:before="8" w:line="120" w:lineRule="exact"/>
        <w:rPr>
          <w:sz w:val="13"/>
          <w:szCs w:val="13"/>
        </w:rPr>
      </w:pPr>
    </w:p>
    <w:p w:rsidR="0045582F" w:rsidRDefault="0045582F">
      <w:pPr>
        <w:spacing w:line="200" w:lineRule="exact"/>
      </w:pPr>
    </w:p>
    <w:p w:rsidR="0045582F" w:rsidRDefault="0045582F">
      <w:pPr>
        <w:spacing w:line="200" w:lineRule="exact"/>
      </w:pPr>
    </w:p>
    <w:p w:rsidR="0045582F" w:rsidRDefault="00C200D4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U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nde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st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and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g</w:t>
      </w:r>
      <w:r>
        <w:rPr>
          <w:rFonts w:ascii="Calibri" w:eastAsia="Calibri" w:hAnsi="Calibri" w:cs="Calibri"/>
          <w:b/>
          <w:sz w:val="22"/>
          <w:szCs w:val="22"/>
        </w:rPr>
        <w:t>:</w:t>
      </w:r>
    </w:p>
    <w:p w:rsidR="0045582F" w:rsidRDefault="0045582F">
      <w:pPr>
        <w:spacing w:before="9" w:line="260" w:lineRule="exact"/>
        <w:rPr>
          <w:sz w:val="26"/>
          <w:szCs w:val="26"/>
        </w:rPr>
      </w:pPr>
    </w:p>
    <w:p w:rsidR="0045582F" w:rsidRDefault="00C200D4">
      <w:pPr>
        <w:ind w:left="820" w:right="109" w:hanging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sz w:val="22"/>
          <w:szCs w:val="22"/>
        </w:rPr>
        <w:t xml:space="preserve">)  </w:t>
      </w:r>
      <w:r>
        <w:rPr>
          <w:rFonts w:ascii="Calibri" w:eastAsia="Calibri" w:hAnsi="Calibri" w:cs="Calibri"/>
          <w:spacing w:val="3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As the n</w:t>
      </w:r>
      <w:r>
        <w:rPr>
          <w:rFonts w:ascii="Calibri" w:eastAsia="Calibri" w:hAnsi="Calibri" w:cs="Calibri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f 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 xml:space="preserve">s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stant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and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f 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eq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cr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ed, then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we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se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ed a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ry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sli</w:t>
      </w:r>
      <w:r>
        <w:rPr>
          <w:rFonts w:ascii="Calibri" w:eastAsia="Calibri" w:hAnsi="Calibri" w:cs="Calibri"/>
          <w:spacing w:val="-1"/>
          <w:sz w:val="22"/>
          <w:szCs w:val="22"/>
        </w:rPr>
        <w:t>gh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incr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ase(l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an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sz w:val="22"/>
          <w:szCs w:val="22"/>
        </w:rPr>
        <w:t>)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nu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h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that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w</w:t>
      </w:r>
      <w:r>
        <w:rPr>
          <w:rFonts w:ascii="Calibri" w:eastAsia="Calibri" w:hAnsi="Calibri" w:cs="Calibri"/>
          <w:sz w:val="22"/>
          <w:szCs w:val="22"/>
        </w:rPr>
        <w:t>ere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 tra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sed in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to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deli</w:t>
      </w:r>
      <w:r>
        <w:rPr>
          <w:rFonts w:ascii="Calibri" w:eastAsia="Calibri" w:hAnsi="Calibri" w:cs="Calibri"/>
          <w:spacing w:val="-2"/>
          <w:sz w:val="22"/>
          <w:szCs w:val="22"/>
        </w:rPr>
        <w:t>ve</w:t>
      </w:r>
      <w:r>
        <w:rPr>
          <w:rFonts w:ascii="Calibri" w:eastAsia="Calibri" w:hAnsi="Calibri" w:cs="Calibri"/>
          <w:sz w:val="22"/>
          <w:szCs w:val="22"/>
        </w:rPr>
        <w:t>r a messa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was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 si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pacing w:val="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if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ca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cre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se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in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arch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ti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e.</w:t>
      </w:r>
    </w:p>
    <w:p w:rsidR="0045582F" w:rsidRDefault="0045582F">
      <w:pPr>
        <w:spacing w:before="6" w:line="260" w:lineRule="exact"/>
        <w:rPr>
          <w:sz w:val="26"/>
          <w:szCs w:val="26"/>
        </w:rPr>
      </w:pPr>
    </w:p>
    <w:p w:rsidR="0045582F" w:rsidRDefault="00C200D4">
      <w:pPr>
        <w:ind w:left="820" w:right="77" w:hanging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sz w:val="22"/>
          <w:szCs w:val="22"/>
        </w:rPr>
        <w:t xml:space="preserve">)  </w:t>
      </w:r>
      <w:r>
        <w:rPr>
          <w:rFonts w:ascii="Calibri" w:eastAsia="Calibri" w:hAnsi="Calibri" w:cs="Calibri"/>
          <w:spacing w:val="3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As we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increa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ed n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k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ep</w:t>
      </w:r>
      <w:r>
        <w:rPr>
          <w:rFonts w:ascii="Calibri" w:eastAsia="Calibri" w:hAnsi="Calibri" w:cs="Calibri"/>
          <w:spacing w:val="-1"/>
          <w:sz w:val="22"/>
          <w:szCs w:val="22"/>
        </w:rPr>
        <w:t>in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nu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f 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eq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al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stan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 xml:space="preserve">, </w:t>
      </w:r>
      <w:r>
        <w:rPr>
          <w:rFonts w:ascii="Calibri" w:eastAsia="Calibri" w:hAnsi="Calibri" w:cs="Calibri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 xml:space="preserve">e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se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ed a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le inc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eas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 w:rsidR="00C47BFC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bookmarkStart w:id="0" w:name="_GoBack"/>
      <w:bookmarkEnd w:id="0"/>
      <w:r>
        <w:rPr>
          <w:rFonts w:ascii="Calibri" w:eastAsia="Calibri" w:hAnsi="Calibri" w:cs="Calibri"/>
          <w:spacing w:val="-2"/>
          <w:sz w:val="22"/>
          <w:szCs w:val="22"/>
        </w:rPr>
        <w:t>(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than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sz w:val="22"/>
          <w:szCs w:val="22"/>
        </w:rPr>
        <w:t>)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in the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a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era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h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 tra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sed in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to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deli</w:t>
      </w:r>
      <w:r>
        <w:rPr>
          <w:rFonts w:ascii="Calibri" w:eastAsia="Calibri" w:hAnsi="Calibri" w:cs="Calibri"/>
          <w:spacing w:val="-2"/>
          <w:sz w:val="22"/>
          <w:szCs w:val="22"/>
        </w:rPr>
        <w:t>ve</w:t>
      </w:r>
      <w:r>
        <w:rPr>
          <w:rFonts w:ascii="Calibri" w:eastAsia="Calibri" w:hAnsi="Calibri" w:cs="Calibri"/>
          <w:sz w:val="22"/>
          <w:szCs w:val="22"/>
        </w:rPr>
        <w:t>r a messa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the 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earch 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ed a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with a sli</w:t>
      </w:r>
      <w:r>
        <w:rPr>
          <w:rFonts w:ascii="Calibri" w:eastAsia="Calibri" w:hAnsi="Calibri" w:cs="Calibri"/>
          <w:spacing w:val="-1"/>
          <w:sz w:val="22"/>
          <w:szCs w:val="22"/>
        </w:rPr>
        <w:t>gh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creas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.</w:t>
      </w:r>
    </w:p>
    <w:sectPr w:rsidR="0045582F">
      <w:pgSz w:w="12240" w:h="15840"/>
      <w:pgMar w:top="1380" w:right="1460" w:bottom="280" w:left="1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F71338"/>
    <w:multiLevelType w:val="multilevel"/>
    <w:tmpl w:val="01CAEC7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82F"/>
    <w:rsid w:val="000E0202"/>
    <w:rsid w:val="000F5A08"/>
    <w:rsid w:val="00445FE7"/>
    <w:rsid w:val="0045582F"/>
    <w:rsid w:val="005D1CA0"/>
    <w:rsid w:val="006B338A"/>
    <w:rsid w:val="00870B5F"/>
    <w:rsid w:val="0089548C"/>
    <w:rsid w:val="009A630F"/>
    <w:rsid w:val="00C200D4"/>
    <w:rsid w:val="00C47BFC"/>
    <w:rsid w:val="00E26066"/>
    <w:rsid w:val="00FC1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0E718E8F-7F84-460C-8FF6-4505582AE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0E020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02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E2606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dos.csail.mit.edu/papers/chord:sigcomm01/chord_sigcomm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Pinaka</dc:creator>
  <cp:lastModifiedBy>Pinaka</cp:lastModifiedBy>
  <cp:revision>3</cp:revision>
  <dcterms:created xsi:type="dcterms:W3CDTF">2015-12-23T23:05:00Z</dcterms:created>
  <dcterms:modified xsi:type="dcterms:W3CDTF">2015-12-23T23:10:00Z</dcterms:modified>
</cp:coreProperties>
</file>